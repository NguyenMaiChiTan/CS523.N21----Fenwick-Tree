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19AEA" w14:textId="3FFA3D43" w:rsidR="00A9204E" w:rsidRDefault="0058531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Giới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thiệu:</w:t>
      </w:r>
    </w:p>
    <w:p w14:paraId="7E0D1737" w14:textId="32175FF3" w:rsidR="00585317" w:rsidRDefault="0058531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5C8CD69" w14:textId="438F9434" w:rsidR="00585317" w:rsidRPr="00F24153" w:rsidRDefault="00585317" w:rsidP="00F2415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24153">
        <w:rPr>
          <w:rFonts w:ascii="Times New Roman" w:hAnsi="Times New Roman" w:cs="Times New Roman"/>
          <w:sz w:val="28"/>
          <w:szCs w:val="28"/>
          <w:lang w:val="vi-VN"/>
        </w:rPr>
        <w:t xml:space="preserve">Được xuất hiện lần đầu vào năm 1994 </w:t>
      </w:r>
      <w:r w:rsidR="00A8513B" w:rsidRPr="00F24153">
        <w:rPr>
          <w:rFonts w:ascii="Times New Roman" w:hAnsi="Times New Roman" w:cs="Times New Roman"/>
          <w:sz w:val="28"/>
          <w:szCs w:val="28"/>
        </w:rPr>
        <w:t>bởi</w:t>
      </w:r>
      <w:r w:rsidRPr="00F24153">
        <w:rPr>
          <w:rFonts w:ascii="Times New Roman" w:hAnsi="Times New Roman" w:cs="Times New Roman"/>
          <w:sz w:val="28"/>
          <w:szCs w:val="28"/>
          <w:lang w:val="vi-VN"/>
        </w:rPr>
        <w:t xml:space="preserve"> Peter M. Fenwick, Binary Indexing Tree (BIT) hay </w:t>
      </w:r>
      <w:r w:rsidR="00055E14" w:rsidRPr="00F24153">
        <w:rPr>
          <w:rFonts w:ascii="Times New Roman" w:hAnsi="Times New Roman" w:cs="Times New Roman"/>
          <w:sz w:val="28"/>
          <w:szCs w:val="28"/>
          <w:lang w:val="vi-VN"/>
        </w:rPr>
        <w:t>Fenwick Tree được sử dụng để ứng dụng vào thuật toán arithmetic coding.</w:t>
      </w:r>
    </w:p>
    <w:p w14:paraId="02B005E6" w14:textId="20B965B3" w:rsidR="00055E14" w:rsidRDefault="00055E14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(Note: arithmetic coding là một kĩ thuật nén dữ liệu thành một chuỗi dữ liệu bằng cách tạo ra một chuỗi mã đại diện cho một phân số trong khoảng từ 0 đến 1).</w:t>
      </w:r>
    </w:p>
    <w:p w14:paraId="037F54E1" w14:textId="46E7EED7" w:rsidR="00FB36CE" w:rsidRDefault="00FB36CE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AC2834C" w14:textId="2EB38C8C" w:rsidR="00FB36CE" w:rsidRPr="00F24153" w:rsidRDefault="00F24153" w:rsidP="00F2415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Dù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đã bị nhiều thuật toán tốt hơn thay thế nhưng</w:t>
      </w:r>
      <w:r w:rsidR="0039166A">
        <w:rPr>
          <w:rFonts w:ascii="Times New Roman" w:hAnsi="Times New Roman" w:cs="Times New Roman"/>
          <w:sz w:val="28"/>
          <w:szCs w:val="28"/>
          <w:lang w:val="vi-VN"/>
        </w:rPr>
        <w:t xml:space="preserve"> thuật toán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Fenwick Tree vẫn được sử dụng trong lập trình thi đấu vì khả năng sử dụng ít bộ nhớ mà </w:t>
      </w:r>
      <w:r w:rsidR="003D5916">
        <w:rPr>
          <w:rFonts w:ascii="Times New Roman" w:hAnsi="Times New Roman" w:cs="Times New Roman"/>
          <w:sz w:val="28"/>
          <w:szCs w:val="28"/>
          <w:lang w:val="vi-VN"/>
        </w:rPr>
        <w:t>code không phức tạp</w: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608DCD17" w14:textId="44B60D53" w:rsidR="00F24153" w:rsidRDefault="00F24153" w:rsidP="00F24153">
      <w:pPr>
        <w:rPr>
          <w:rFonts w:ascii="Times New Roman" w:hAnsi="Times New Roman" w:cs="Times New Roman"/>
          <w:sz w:val="28"/>
          <w:szCs w:val="28"/>
        </w:rPr>
      </w:pPr>
    </w:p>
    <w:p w14:paraId="172A02D8" w14:textId="35A03F63" w:rsidR="00F24153" w:rsidRDefault="00F24153" w:rsidP="00F2415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Nội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dung chính:</w:t>
      </w:r>
    </w:p>
    <w:p w14:paraId="5FAC82FE" w14:textId="41AE1631" w:rsidR="00F24153" w:rsidRPr="0039166A" w:rsidRDefault="0039166A" w:rsidP="0039166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Định nghĩa: Fenwick Tree là một cách để biểu diễn một mảng các dãy số dưới dạng mảng các prefix sum.</w:t>
      </w:r>
    </w:p>
    <w:p w14:paraId="065E9FB1" w14:textId="6299E95D" w:rsidR="00F24153" w:rsidRDefault="00F24153" w:rsidP="00F2415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Đặt ra </w:t>
      </w:r>
      <w:r w:rsidR="0052265C">
        <w:rPr>
          <w:rFonts w:ascii="Times New Roman" w:hAnsi="Times New Roman" w:cs="Times New Roman"/>
          <w:sz w:val="28"/>
          <w:szCs w:val="28"/>
          <w:lang w:val="vi-VN"/>
        </w:rPr>
        <w:t xml:space="preserve">bài toán: Cho n </w:t>
      </w:r>
      <w:r w:rsidR="009B5AB8">
        <w:rPr>
          <w:rFonts w:ascii="Times New Roman" w:hAnsi="Times New Roman" w:cs="Times New Roman"/>
          <w:sz w:val="28"/>
          <w:szCs w:val="28"/>
          <w:lang w:val="vi-VN"/>
        </w:rPr>
        <w:t xml:space="preserve">phần tử </w:t>
      </w:r>
      <w:r w:rsidR="0052265C">
        <w:rPr>
          <w:rFonts w:ascii="Times New Roman" w:hAnsi="Times New Roman" w:cs="Times New Roman"/>
          <w:sz w:val="28"/>
          <w:szCs w:val="28"/>
          <w:lang w:val="vi-VN"/>
        </w:rPr>
        <w:t>dùng để thực hiện 2 truy vấn:</w:t>
      </w:r>
    </w:p>
    <w:p w14:paraId="1C9A5717" w14:textId="33B47BD2" w:rsidR="0052265C" w:rsidRDefault="0052265C" w:rsidP="00D80194">
      <w:pPr>
        <w:ind w:left="360" w:firstLine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 w:rsidR="00135265">
        <w:rPr>
          <w:rFonts w:ascii="Times New Roman" w:hAnsi="Times New Roman" w:cs="Times New Roman"/>
          <w:sz w:val="28"/>
          <w:szCs w:val="28"/>
          <w:lang w:val="vi-VN"/>
        </w:rPr>
        <w:t xml:space="preserve">Tính tổng </w:t>
      </w:r>
      <w:r w:rsidR="009B5AB8">
        <w:rPr>
          <w:rFonts w:ascii="Times New Roman" w:hAnsi="Times New Roman" w:cs="Times New Roman"/>
          <w:sz w:val="28"/>
          <w:szCs w:val="28"/>
          <w:lang w:val="vi-VN"/>
        </w:rPr>
        <w:t>giá trị</w:t>
      </w:r>
      <w:r w:rsidR="00135265">
        <w:rPr>
          <w:rFonts w:ascii="Times New Roman" w:hAnsi="Times New Roman" w:cs="Times New Roman"/>
          <w:sz w:val="28"/>
          <w:szCs w:val="28"/>
          <w:lang w:val="vi-VN"/>
        </w:rPr>
        <w:t xml:space="preserve"> từ </w:t>
      </w:r>
      <w:r w:rsidR="009B5AB8">
        <w:rPr>
          <w:rFonts w:ascii="Times New Roman" w:hAnsi="Times New Roman" w:cs="Times New Roman"/>
          <w:sz w:val="28"/>
          <w:szCs w:val="28"/>
          <w:lang w:val="vi-VN"/>
        </w:rPr>
        <w:t>phần tử thứ m đến thứ n</w:t>
      </w:r>
      <w:r w:rsidR="00135265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2DD24DA2" w14:textId="41D016FB" w:rsidR="00D80194" w:rsidRPr="00D80194" w:rsidRDefault="00D80194" w:rsidP="00D80194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Thêm giá trị vào phần tử thứ i.</w:t>
      </w:r>
    </w:p>
    <w:p w14:paraId="1C52A840" w14:textId="366A79E0" w:rsidR="00DA49B6" w:rsidRDefault="00DA49B6" w:rsidP="00DA49B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Ví dụ:</w:t>
      </w:r>
    </w:p>
    <w:p w14:paraId="778F7C09" w14:textId="68B4C6E9" w:rsidR="00DA49B6" w:rsidRDefault="00DA49B6" w:rsidP="00DA49B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1"/>
        <w:gridCol w:w="781"/>
        <w:gridCol w:w="781"/>
        <w:gridCol w:w="781"/>
        <w:gridCol w:w="800"/>
        <w:gridCol w:w="781"/>
        <w:gridCol w:w="781"/>
        <w:gridCol w:w="781"/>
        <w:gridCol w:w="781"/>
        <w:gridCol w:w="781"/>
        <w:gridCol w:w="781"/>
      </w:tblGrid>
      <w:tr w:rsidR="00DA49B6" w14:paraId="56B0915A" w14:textId="77777777" w:rsidTr="00DA49B6"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35D90FB" w14:textId="77777777" w:rsidR="00DA49B6" w:rsidRDefault="00DA49B6" w:rsidP="00DA49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8FE140" w14:textId="30713620" w:rsidR="00DA49B6" w:rsidRPr="00DA49B6" w:rsidRDefault="00DA49B6" w:rsidP="00DA49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DA49B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C11597" w14:textId="7B9F3C54" w:rsidR="00DA49B6" w:rsidRPr="00DA49B6" w:rsidRDefault="00DA49B6" w:rsidP="00DA49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DA49B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660451" w14:textId="1AB70F4C" w:rsidR="00DA49B6" w:rsidRPr="00DA49B6" w:rsidRDefault="00DA49B6" w:rsidP="00DA49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DA49B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C075AF" w14:textId="38008EFD" w:rsidR="00DA49B6" w:rsidRPr="00DA49B6" w:rsidRDefault="00DA49B6" w:rsidP="00DA49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DA49B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6FA7BF" w14:textId="72E0626E" w:rsidR="00DA49B6" w:rsidRPr="00DA49B6" w:rsidRDefault="00DA49B6" w:rsidP="00DA49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DA49B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8316E4" w14:textId="2E611826" w:rsidR="00DA49B6" w:rsidRPr="00DA49B6" w:rsidRDefault="00DA49B6" w:rsidP="00DA49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DA49B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11EDC3" w14:textId="02E22DA0" w:rsidR="00DA49B6" w:rsidRPr="00DA49B6" w:rsidRDefault="00DA49B6" w:rsidP="00DA49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DA49B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DB2FE0" w14:textId="722D47AF" w:rsidR="00DA49B6" w:rsidRPr="00DA49B6" w:rsidRDefault="00DA49B6" w:rsidP="00DA49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DA49B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C87CA4" w14:textId="05FC425C" w:rsidR="00DA49B6" w:rsidRPr="00DA49B6" w:rsidRDefault="00DA49B6" w:rsidP="00DA49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DA49B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62785E" w14:textId="61DDF5F6" w:rsidR="00DA49B6" w:rsidRPr="00DA49B6" w:rsidRDefault="00DA49B6" w:rsidP="00DA49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DA49B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9</w:t>
            </w:r>
          </w:p>
        </w:tc>
      </w:tr>
      <w:tr w:rsidR="00DA49B6" w14:paraId="01C773F4" w14:textId="77777777" w:rsidTr="00DA49B6">
        <w:tc>
          <w:tcPr>
            <w:tcW w:w="850" w:type="dxa"/>
            <w:tcBorders>
              <w:top w:val="nil"/>
              <w:left w:val="nil"/>
              <w:bottom w:val="nil"/>
            </w:tcBorders>
          </w:tcPr>
          <w:p w14:paraId="5331B37A" w14:textId="532110F0" w:rsidR="00DA49B6" w:rsidRDefault="00DA49B6" w:rsidP="00DA49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A=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34BF38F8" w14:textId="5D9C26F6" w:rsidR="00DA49B6" w:rsidRDefault="00DA49B6" w:rsidP="00DA49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26F96048" w14:textId="4E7B4E36" w:rsidR="00DA49B6" w:rsidRDefault="00DA49B6" w:rsidP="00DA49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47EF69FF" w14:textId="440D6ED6" w:rsidR="00DA49B6" w:rsidRDefault="00DA49B6" w:rsidP="00DA49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46C22C2F" w14:textId="5C07CECB" w:rsidR="00DA49B6" w:rsidRDefault="00DA49B6" w:rsidP="00DA49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2225EB08" w14:textId="6C7FA295" w:rsidR="00DA49B6" w:rsidRDefault="00DA49B6" w:rsidP="00DA49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-1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23B65139" w14:textId="5D4866E7" w:rsidR="00DA49B6" w:rsidRDefault="00DA49B6" w:rsidP="00DA49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2456BDD8" w14:textId="1803EA6C" w:rsidR="00DA49B6" w:rsidRDefault="00DA49B6" w:rsidP="00DA49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2EBDBB8C" w14:textId="472E4BA7" w:rsidR="00DA49B6" w:rsidRDefault="00DA49B6" w:rsidP="00DA49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-7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3FD0A68D" w14:textId="7DEF784D" w:rsidR="00DA49B6" w:rsidRDefault="00DA49B6" w:rsidP="00DA49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42924E02" w14:textId="301E63D3" w:rsidR="00DA49B6" w:rsidRDefault="00DA49B6" w:rsidP="00DA49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</w:tr>
    </w:tbl>
    <w:p w14:paraId="7A3FB780" w14:textId="18E86827" w:rsidR="00DA49B6" w:rsidRDefault="00DA49B6" w:rsidP="00DA49B6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2"/>
        <w:gridCol w:w="768"/>
        <w:gridCol w:w="768"/>
        <w:gridCol w:w="767"/>
        <w:gridCol w:w="790"/>
        <w:gridCol w:w="790"/>
        <w:gridCol w:w="790"/>
        <w:gridCol w:w="790"/>
        <w:gridCol w:w="790"/>
        <w:gridCol w:w="790"/>
        <w:gridCol w:w="790"/>
      </w:tblGrid>
      <w:tr w:rsidR="00D80194" w14:paraId="63AFA4C9" w14:textId="77777777" w:rsidTr="00DA49B6">
        <w:tc>
          <w:tcPr>
            <w:tcW w:w="850" w:type="dxa"/>
            <w:tcBorders>
              <w:top w:val="nil"/>
              <w:left w:val="nil"/>
              <w:bottom w:val="nil"/>
            </w:tcBorders>
          </w:tcPr>
          <w:p w14:paraId="6966CC0C" w14:textId="5B025B78" w:rsidR="00DA49B6" w:rsidRDefault="00DA49B6" w:rsidP="00DA49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R=</w:t>
            </w:r>
          </w:p>
        </w:tc>
        <w:tc>
          <w:tcPr>
            <w:tcW w:w="850" w:type="dxa"/>
          </w:tcPr>
          <w:p w14:paraId="27AEDB9A" w14:textId="46AADC96" w:rsidR="00DA49B6" w:rsidRDefault="00DA49B6" w:rsidP="00DA49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850" w:type="dxa"/>
          </w:tcPr>
          <w:p w14:paraId="7A2B645B" w14:textId="26B6C4F6" w:rsidR="00DA49B6" w:rsidRDefault="00DA49B6" w:rsidP="00DA49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850" w:type="dxa"/>
          </w:tcPr>
          <w:p w14:paraId="6DB5E6D9" w14:textId="5971D319" w:rsidR="00DA49B6" w:rsidRDefault="00D80194" w:rsidP="00DA49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850" w:type="dxa"/>
          </w:tcPr>
          <w:p w14:paraId="76661355" w14:textId="4E5D9272" w:rsidR="00DA49B6" w:rsidRDefault="00D80194" w:rsidP="00DA49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18</w:t>
            </w:r>
          </w:p>
        </w:tc>
        <w:tc>
          <w:tcPr>
            <w:tcW w:w="850" w:type="dxa"/>
          </w:tcPr>
          <w:p w14:paraId="45009180" w14:textId="7CADA94E" w:rsidR="00DA49B6" w:rsidRDefault="00D80194" w:rsidP="00DA49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17</w:t>
            </w:r>
          </w:p>
        </w:tc>
        <w:tc>
          <w:tcPr>
            <w:tcW w:w="850" w:type="dxa"/>
          </w:tcPr>
          <w:p w14:paraId="41DAAB73" w14:textId="2451693A" w:rsidR="00DA49B6" w:rsidRDefault="00D80194" w:rsidP="00DA49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19</w:t>
            </w:r>
          </w:p>
        </w:tc>
        <w:tc>
          <w:tcPr>
            <w:tcW w:w="850" w:type="dxa"/>
          </w:tcPr>
          <w:p w14:paraId="7CF02D58" w14:textId="14D3831F" w:rsidR="00DA49B6" w:rsidRDefault="00D80194" w:rsidP="00DA49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28</w:t>
            </w:r>
          </w:p>
        </w:tc>
        <w:tc>
          <w:tcPr>
            <w:tcW w:w="850" w:type="dxa"/>
          </w:tcPr>
          <w:p w14:paraId="25088F9E" w14:textId="2E8D3147" w:rsidR="00DA49B6" w:rsidRDefault="00D80194" w:rsidP="00DA49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21</w:t>
            </w:r>
          </w:p>
        </w:tc>
        <w:tc>
          <w:tcPr>
            <w:tcW w:w="850" w:type="dxa"/>
          </w:tcPr>
          <w:p w14:paraId="547A639C" w14:textId="1F8F6CE1" w:rsidR="00DA49B6" w:rsidRDefault="00D80194" w:rsidP="00DA49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29</w:t>
            </w:r>
          </w:p>
        </w:tc>
        <w:tc>
          <w:tcPr>
            <w:tcW w:w="850" w:type="dxa"/>
          </w:tcPr>
          <w:p w14:paraId="764C2EE3" w14:textId="0F2A84EF" w:rsidR="00DA49B6" w:rsidRDefault="00D80194" w:rsidP="00DA49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30</w:t>
            </w:r>
          </w:p>
        </w:tc>
      </w:tr>
    </w:tbl>
    <w:p w14:paraId="26F0531F" w14:textId="49648496" w:rsidR="00DA49B6" w:rsidRDefault="00DA49B6" w:rsidP="00DA49B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303F4C87" w14:textId="503DAE8C" w:rsidR="00296ADF" w:rsidRDefault="00296ADF" w:rsidP="00DA49B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Khi này tính sum(</w:t>
      </w:r>
      <w:r w:rsidR="00D80194">
        <w:rPr>
          <w:rFonts w:ascii="Times New Roman" w:hAnsi="Times New Roman" w:cs="Times New Roman"/>
          <w:sz w:val="28"/>
          <w:szCs w:val="28"/>
          <w:lang w:val="vi-VN"/>
        </w:rPr>
        <w:t>i, j) = R[j] – R[i-1]</w:t>
      </w:r>
    </w:p>
    <w:p w14:paraId="695E10EA" w14:textId="388E8E10" w:rsidR="00D80194" w:rsidRDefault="00D80194" w:rsidP="00D8019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Giả sử tính sum(2, 4) = R[4] – R[1] = 17 – 4 = 13. </w:t>
      </w:r>
    </w:p>
    <w:p w14:paraId="4FECCFA8" w14:textId="0B490EDD" w:rsidR="00D80194" w:rsidRDefault="00D80194" w:rsidP="00D80194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Quá đơn giản.</w:t>
      </w:r>
    </w:p>
    <w:p w14:paraId="0CCBE1FF" w14:textId="04A9AAFA" w:rsidR="00D80194" w:rsidRDefault="00D80194" w:rsidP="00D80194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7C10DE8B" w14:textId="45F00FFA" w:rsidR="00D80194" w:rsidRDefault="00D80194" w:rsidP="00D80194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Nhưng với câu truy vấn thứ hai: nếu thêm 2 vào phần tử thứ 3 hay add(2, 3) thì sẽ khiến cho toàn bộ giá trị trong mảng từ R[3] trở đi sẽ phải thay đổi.</w:t>
      </w:r>
    </w:p>
    <w:p w14:paraId="25A1C190" w14:textId="1CFD9CA0" w:rsidR="00D80194" w:rsidRDefault="00D80194" w:rsidP="00D8019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Do đó người ta thực hiện chia mảng ra thành nhiều mảng và sử dụng ứng dụng của dãy bit để lưu index của mảng.</w:t>
      </w:r>
    </w:p>
    <w:p w14:paraId="0FBFBDFE" w14:textId="0FAAF390" w:rsidR="003344B2" w:rsidRDefault="002657B8" w:rsidP="002657B8">
      <w:pPr>
        <w:pStyle w:val="ListParagraph"/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Ví dụ: </w:t>
      </w:r>
      <m:oMath>
        <m:r>
          <w:rPr>
            <w:rFonts w:ascii="Cambria Math" w:hAnsi="Cambria Math" w:cs="Times New Roman"/>
            <w:sz w:val="28"/>
            <w:szCs w:val="28"/>
            <w:lang w:val="vi-VN"/>
          </w:rPr>
          <m:t>7</m:t>
        </m:r>
        <m:r>
          <w:rPr>
            <w:rFonts w:ascii="Cambria Math" w:hAnsi="Cambria Math" w:cs="Times New Roman"/>
            <w:sz w:val="28"/>
            <w:szCs w:val="28"/>
            <w:lang w:val="vi-VN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FF0000"/>
                <w:sz w:val="28"/>
                <w:szCs w:val="28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  <w:sz w:val="28"/>
                <w:szCs w:val="28"/>
                <w:lang w:val="vi-VN"/>
              </w:rPr>
              <m:t>2</m:t>
            </m:r>
          </m:e>
          <m:sup>
            <m:r>
              <w:rPr>
                <w:rFonts w:ascii="Cambria Math" w:hAnsi="Cambria Math" w:cs="Times New Roman"/>
                <w:color w:val="FF0000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vi-VN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color w:val="0070C0"/>
                <w:sz w:val="28"/>
                <w:szCs w:val="28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color w:val="0070C0"/>
                <w:sz w:val="28"/>
                <w:szCs w:val="28"/>
                <w:lang w:val="vi-VN"/>
              </w:rPr>
              <m:t>2</m:t>
            </m:r>
          </m:e>
          <m:sup>
            <m:r>
              <w:rPr>
                <w:rFonts w:ascii="Cambria Math" w:hAnsi="Cambria Math" w:cs="Times New Roman"/>
                <w:color w:val="0070C0"/>
                <w:sz w:val="28"/>
                <w:szCs w:val="28"/>
                <w:lang w:val="vi-VN"/>
              </w:rPr>
              <m:t>1</m:t>
            </m:r>
          </m:sup>
        </m:sSup>
        <m:r>
          <w:rPr>
            <w:rFonts w:ascii="Cambria Math" w:hAnsi="Cambria Math" w:cs="Times New Roman"/>
            <w:sz w:val="28"/>
            <w:szCs w:val="28"/>
            <w:lang w:val="vi-VN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color w:val="7030A0"/>
                <w:sz w:val="28"/>
                <w:szCs w:val="28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color w:val="7030A0"/>
                <w:sz w:val="28"/>
                <w:szCs w:val="28"/>
                <w:lang w:val="vi-VN"/>
              </w:rPr>
              <m:t>2</m:t>
            </m:r>
          </m:e>
          <m:sup>
            <m:r>
              <w:rPr>
                <w:rFonts w:ascii="Cambria Math" w:hAnsi="Cambria Math" w:cs="Times New Roman"/>
                <w:color w:val="7030A0"/>
                <w:sz w:val="28"/>
                <w:szCs w:val="28"/>
                <w:lang w:val="vi-VN"/>
              </w:rPr>
              <m:t>0</m:t>
            </m:r>
          </m:sup>
        </m:sSup>
      </m:oMath>
    </w:p>
    <w:p w14:paraId="17DD5387" w14:textId="1BAAEF39" w:rsidR="002657B8" w:rsidRPr="003D4FBD" w:rsidRDefault="002657B8" w:rsidP="002657B8">
      <w:pPr>
        <w:pStyle w:val="ListParagraph"/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Khi này: sum(1, </w:t>
      </w:r>
      <w:r w:rsidR="003D4FBD">
        <w:rPr>
          <w:rFonts w:ascii="Times New Roman" w:eastAsiaTheme="minorEastAsia" w:hAnsi="Times New Roman" w:cs="Times New Roman"/>
          <w:sz w:val="28"/>
          <w:szCs w:val="28"/>
          <w:lang w:val="vi-VN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) = </w:t>
      </w:r>
      <w:r w:rsidRPr="002657B8">
        <w:rPr>
          <w:rFonts w:ascii="Times New Roman" w:eastAsiaTheme="minorEastAsia" w:hAnsi="Times New Roman" w:cs="Times New Roman"/>
          <w:color w:val="FF0000"/>
          <w:sz w:val="28"/>
          <w:szCs w:val="28"/>
          <w:lang w:val="vi-VN"/>
        </w:rPr>
        <w:t xml:space="preserve">range(1, </w:t>
      </w:r>
      <w:r w:rsidR="003D4FBD">
        <w:rPr>
          <w:rFonts w:ascii="Times New Roman" w:eastAsiaTheme="minorEastAsia" w:hAnsi="Times New Roman" w:cs="Times New Roman"/>
          <w:color w:val="FF0000"/>
          <w:sz w:val="28"/>
          <w:szCs w:val="28"/>
          <w:lang w:val="vi-VN"/>
        </w:rPr>
        <w:t>4</w:t>
      </w:r>
      <w:r w:rsidRPr="002657B8">
        <w:rPr>
          <w:rFonts w:ascii="Times New Roman" w:eastAsiaTheme="minorEastAsia" w:hAnsi="Times New Roman" w:cs="Times New Roman"/>
          <w:color w:val="FF0000"/>
          <w:sz w:val="28"/>
          <w:szCs w:val="28"/>
          <w:lang w:val="vi-VN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+ </w:t>
      </w:r>
      <w:r w:rsidRPr="002657B8">
        <w:rPr>
          <w:rFonts w:ascii="Times New Roman" w:eastAsiaTheme="minorEastAsia" w:hAnsi="Times New Roman" w:cs="Times New Roman"/>
          <w:color w:val="0070C0"/>
          <w:sz w:val="28"/>
          <w:szCs w:val="28"/>
          <w:lang w:val="vi-VN"/>
        </w:rPr>
        <w:t>range(</w:t>
      </w:r>
      <w:r w:rsidR="003D4FBD">
        <w:rPr>
          <w:rFonts w:ascii="Times New Roman" w:eastAsiaTheme="minorEastAsia" w:hAnsi="Times New Roman" w:cs="Times New Roman"/>
          <w:color w:val="0070C0"/>
          <w:sz w:val="28"/>
          <w:szCs w:val="28"/>
          <w:lang w:val="vi-VN"/>
        </w:rPr>
        <w:t>5</w:t>
      </w:r>
      <w:r w:rsidRPr="002657B8">
        <w:rPr>
          <w:rFonts w:ascii="Times New Roman" w:eastAsiaTheme="minorEastAsia" w:hAnsi="Times New Roman" w:cs="Times New Roman"/>
          <w:color w:val="0070C0"/>
          <w:sz w:val="28"/>
          <w:szCs w:val="28"/>
          <w:lang w:val="vi-VN"/>
        </w:rPr>
        <w:t xml:space="preserve">, </w:t>
      </w:r>
      <w:r w:rsidR="003D4FBD">
        <w:rPr>
          <w:rFonts w:ascii="Times New Roman" w:eastAsiaTheme="minorEastAsia" w:hAnsi="Times New Roman" w:cs="Times New Roman"/>
          <w:color w:val="0070C0"/>
          <w:sz w:val="28"/>
          <w:szCs w:val="28"/>
          <w:lang w:val="vi-VN"/>
        </w:rPr>
        <w:t>6</w:t>
      </w:r>
      <w:r w:rsidRPr="002657B8">
        <w:rPr>
          <w:rFonts w:ascii="Times New Roman" w:eastAsiaTheme="minorEastAsia" w:hAnsi="Times New Roman" w:cs="Times New Roman"/>
          <w:color w:val="0070C0"/>
          <w:sz w:val="28"/>
          <w:szCs w:val="28"/>
          <w:lang w:val="vi-VN"/>
        </w:rPr>
        <w:t>)</w:t>
      </w:r>
      <w:r w:rsidR="003D4FBD">
        <w:rPr>
          <w:rFonts w:ascii="Times New Roman" w:eastAsiaTheme="minorEastAsia" w:hAnsi="Times New Roman" w:cs="Times New Roman"/>
          <w:color w:val="0070C0"/>
          <w:sz w:val="28"/>
          <w:szCs w:val="28"/>
          <w:lang w:val="vi-VN"/>
        </w:rPr>
        <w:t xml:space="preserve"> </w:t>
      </w:r>
      <w:r w:rsidR="003D4FBD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+ </w:t>
      </w:r>
      <w:r w:rsidR="003D4FBD" w:rsidRPr="003D4FBD">
        <w:rPr>
          <w:rFonts w:ascii="Times New Roman" w:eastAsiaTheme="minorEastAsia" w:hAnsi="Times New Roman" w:cs="Times New Roman"/>
          <w:color w:val="7030A0"/>
          <w:sz w:val="28"/>
          <w:szCs w:val="28"/>
          <w:lang w:val="vi-VN"/>
        </w:rPr>
        <w:t>range(7,7)</w:t>
      </w:r>
    </w:p>
    <w:p w14:paraId="77E12B3A" w14:textId="67F16BB8" w:rsidR="003575C0" w:rsidRDefault="003575C0" w:rsidP="002657B8">
      <w:pPr>
        <w:pStyle w:val="ListParagraph"/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 w:rsidRPr="003575C0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(từ đoạn </w:t>
      </w:r>
      <w:r w:rsidR="001666F3">
        <w:rPr>
          <w:rFonts w:ascii="Times New Roman" w:eastAsiaTheme="minorEastAsia" w:hAnsi="Times New Roman" w:cs="Times New Roman"/>
          <w:sz w:val="28"/>
          <w:szCs w:val="28"/>
          <w:lang w:val="vi-VN"/>
        </w:rPr>
        <w:t>này Fenwick Tree sẽ</w:t>
      </w:r>
      <w:r w:rsidRPr="003575C0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đánh số index bắt đầu từ 1)</w:t>
      </w:r>
    </w:p>
    <w:p w14:paraId="6D4102DA" w14:textId="721752D0" w:rsidR="003D4FBD" w:rsidRDefault="003D4FBD" w:rsidP="002657B8">
      <w:pPr>
        <w:pStyle w:val="ListParagraph"/>
        <w:rPr>
          <w:rFonts w:ascii="Times New Roman" w:eastAsiaTheme="minorEastAsia" w:hAnsi="Times New Roman" w:cs="Times New Roman"/>
          <w:sz w:val="28"/>
          <w:szCs w:val="28"/>
          <w:lang w:val="vi-VN"/>
        </w:rPr>
      </w:pPr>
    </w:p>
    <w:p w14:paraId="03D0EBE1" w14:textId="00F5C306" w:rsidR="003D4FBD" w:rsidRDefault="003D4FBD" w:rsidP="002657B8">
      <w:pPr>
        <w:pStyle w:val="ListParagraph"/>
        <w:rPr>
          <w:rFonts w:ascii="Times New Roman" w:eastAsiaTheme="minorEastAsia" w:hAnsi="Times New Roman" w:cs="Times New Roman"/>
          <w:sz w:val="28"/>
          <w:szCs w:val="28"/>
          <w:lang w:val="vi-VN"/>
        </w:rPr>
      </w:pPr>
    </w:p>
    <w:p w14:paraId="6F477E11" w14:textId="24BC378F" w:rsidR="003D4FBD" w:rsidRDefault="003D4FBD" w:rsidP="002657B8">
      <w:pPr>
        <w:pStyle w:val="ListParagraph"/>
        <w:rPr>
          <w:rFonts w:ascii="Times New Roman" w:eastAsiaTheme="minorEastAsia" w:hAnsi="Times New Roman" w:cs="Times New Roman"/>
          <w:sz w:val="28"/>
          <w:szCs w:val="28"/>
          <w:lang w:val="vi-VN"/>
        </w:rPr>
      </w:pPr>
    </w:p>
    <w:p w14:paraId="63AC1ED2" w14:textId="77777777" w:rsidR="003D4FBD" w:rsidRPr="003575C0" w:rsidRDefault="003D4FBD" w:rsidP="002657B8">
      <w:pPr>
        <w:pStyle w:val="ListParagraph"/>
        <w:rPr>
          <w:rFonts w:ascii="Times New Roman" w:eastAsiaTheme="minorEastAsia" w:hAnsi="Times New Roman" w:cs="Times New Roman"/>
          <w:sz w:val="28"/>
          <w:szCs w:val="28"/>
          <w:lang w:val="vi-V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9"/>
        <w:gridCol w:w="859"/>
        <w:gridCol w:w="859"/>
        <w:gridCol w:w="860"/>
        <w:gridCol w:w="860"/>
        <w:gridCol w:w="860"/>
        <w:gridCol w:w="860"/>
        <w:gridCol w:w="860"/>
        <w:gridCol w:w="860"/>
        <w:gridCol w:w="893"/>
      </w:tblGrid>
      <w:tr w:rsidR="003575C0" w14:paraId="116A1C3C" w14:textId="77777777" w:rsidTr="00F0367F">
        <w:tc>
          <w:tcPr>
            <w:tcW w:w="863" w:type="dxa"/>
            <w:tcBorders>
              <w:bottom w:val="single" w:sz="4" w:space="0" w:color="auto"/>
            </w:tcBorders>
            <w:shd w:val="clear" w:color="auto" w:fill="C00000"/>
          </w:tcPr>
          <w:p w14:paraId="0E997768" w14:textId="4EA31CF9" w:rsidR="003575C0" w:rsidRDefault="003575C0" w:rsidP="003D4FBD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1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C00000"/>
          </w:tcPr>
          <w:p w14:paraId="30867AF8" w14:textId="629B62E2" w:rsidR="003575C0" w:rsidRDefault="003575C0" w:rsidP="003D4FBD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C00000"/>
          </w:tcPr>
          <w:p w14:paraId="322839B0" w14:textId="7E2D5D8D" w:rsidR="003575C0" w:rsidRDefault="003575C0" w:rsidP="003D4FBD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C00000"/>
          </w:tcPr>
          <w:p w14:paraId="4C39D440" w14:textId="2D6AE82E" w:rsidR="003575C0" w:rsidRDefault="003575C0" w:rsidP="003D4FBD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0070C0"/>
          </w:tcPr>
          <w:p w14:paraId="619087BF" w14:textId="7959ED39" w:rsidR="003575C0" w:rsidRDefault="003575C0" w:rsidP="003D4FBD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 w:rsidRPr="003D4FBD">
              <w:rPr>
                <w:rFonts w:ascii="Times New Roman" w:hAnsi="Times New Roman" w:cs="Times New Roman"/>
                <w:color w:val="FFFF00"/>
                <w:sz w:val="28"/>
                <w:szCs w:val="28"/>
                <w:lang w:val="vi-VN"/>
              </w:rPr>
              <w:t>-1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0070C0"/>
          </w:tcPr>
          <w:p w14:paraId="00B484D4" w14:textId="09EE8C9C" w:rsidR="003575C0" w:rsidRDefault="003575C0" w:rsidP="003D4FBD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 w:rsidRPr="003D4FBD">
              <w:rPr>
                <w:rFonts w:ascii="Times New Roman" w:hAnsi="Times New Roman" w:cs="Times New Roman"/>
                <w:color w:val="FFFF00"/>
                <w:sz w:val="28"/>
                <w:szCs w:val="28"/>
                <w:lang w:val="vi-VN"/>
              </w:rPr>
              <w:t>2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7030A0"/>
          </w:tcPr>
          <w:p w14:paraId="285875B6" w14:textId="1F94FB8A" w:rsidR="003575C0" w:rsidRDefault="003575C0" w:rsidP="003D4FBD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 w:rsidRPr="003D4FBD">
              <w:rPr>
                <w:rFonts w:ascii="Times New Roman" w:hAnsi="Times New Roman" w:cs="Times New Roman"/>
                <w:color w:val="FFFF00"/>
                <w:sz w:val="28"/>
                <w:szCs w:val="28"/>
                <w:lang w:val="vi-VN"/>
              </w:rPr>
              <w:t>9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64A87F8A" w14:textId="31829FD2" w:rsidR="003575C0" w:rsidRDefault="003575C0" w:rsidP="003D4FBD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-7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2F31ADDC" w14:textId="7B3A0816" w:rsidR="003575C0" w:rsidRDefault="003575C0" w:rsidP="003D4FBD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1FE78F1D" w14:textId="7C553B29" w:rsidR="003575C0" w:rsidRDefault="003575C0" w:rsidP="003D4FBD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</w:tr>
      <w:tr w:rsidR="003575C0" w14:paraId="3D6B1985" w14:textId="77777777" w:rsidTr="00F0367F"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C9F553" w14:textId="79E9EB5B" w:rsidR="003575C0" w:rsidRDefault="003575C0" w:rsidP="003D4FBD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D54E97" w14:textId="14C68D76" w:rsidR="003575C0" w:rsidRDefault="003575C0" w:rsidP="003D4FBD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2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34BDBD" w14:textId="1CB7E8DB" w:rsidR="003575C0" w:rsidRDefault="003575C0" w:rsidP="003D4FBD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3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5FCF0E" w14:textId="75E90409" w:rsidR="003575C0" w:rsidRDefault="003575C0" w:rsidP="003D4FBD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4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972C4B" w14:textId="6303F00B" w:rsidR="003575C0" w:rsidRDefault="003575C0" w:rsidP="003D4FBD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5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8B1BC6" w14:textId="12FB6BCC" w:rsidR="003575C0" w:rsidRDefault="003575C0" w:rsidP="003D4FBD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6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B575A9" w14:textId="3BDC0494" w:rsidR="003575C0" w:rsidRDefault="003575C0" w:rsidP="003D4FBD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7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6FC276" w14:textId="1DCFACDF" w:rsidR="003575C0" w:rsidRDefault="003575C0" w:rsidP="003D4FBD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8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84228E" w14:textId="7E2F7EB4" w:rsidR="003575C0" w:rsidRDefault="003575C0" w:rsidP="003D4FBD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9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2E5476" w14:textId="3637EE42" w:rsidR="003575C0" w:rsidRDefault="003575C0" w:rsidP="003D4FBD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10</w:t>
            </w:r>
          </w:p>
        </w:tc>
      </w:tr>
      <w:tr w:rsidR="003575C0" w14:paraId="1CF6B9A3" w14:textId="77777777" w:rsidTr="003D4FBD">
        <w:tc>
          <w:tcPr>
            <w:tcW w:w="863" w:type="dxa"/>
            <w:tcBorders>
              <w:top w:val="single" w:sz="4" w:space="0" w:color="auto"/>
            </w:tcBorders>
          </w:tcPr>
          <w:p w14:paraId="50BED74F" w14:textId="324B3E45" w:rsidR="003575C0" w:rsidRDefault="003575C0" w:rsidP="003D4FBD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863" w:type="dxa"/>
            <w:tcBorders>
              <w:top w:val="single" w:sz="4" w:space="0" w:color="auto"/>
            </w:tcBorders>
          </w:tcPr>
          <w:p w14:paraId="4456E34A" w14:textId="24FAD81B" w:rsidR="003575C0" w:rsidRDefault="003575C0" w:rsidP="003D4FBD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863" w:type="dxa"/>
            <w:tcBorders>
              <w:top w:val="nil"/>
              <w:bottom w:val="nil"/>
            </w:tcBorders>
          </w:tcPr>
          <w:p w14:paraId="545A75CF" w14:textId="77777777" w:rsidR="003575C0" w:rsidRDefault="003575C0" w:rsidP="003D4FBD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tcBorders>
              <w:top w:val="single" w:sz="4" w:space="0" w:color="auto"/>
            </w:tcBorders>
            <w:shd w:val="clear" w:color="auto" w:fill="C00000"/>
          </w:tcPr>
          <w:p w14:paraId="2D665D91" w14:textId="6BC4F16E" w:rsidR="003575C0" w:rsidRDefault="003575C0" w:rsidP="003D4FBD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  <w:t>18</w:t>
            </w:r>
          </w:p>
        </w:tc>
        <w:tc>
          <w:tcPr>
            <w:tcW w:w="863" w:type="dxa"/>
            <w:tcBorders>
              <w:top w:val="nil"/>
              <w:bottom w:val="nil"/>
              <w:right w:val="nil"/>
            </w:tcBorders>
          </w:tcPr>
          <w:p w14:paraId="4B205592" w14:textId="77777777" w:rsidR="003575C0" w:rsidRDefault="003575C0" w:rsidP="003D4FBD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327FB056" w14:textId="77777777" w:rsidR="003575C0" w:rsidRDefault="003575C0" w:rsidP="003D4FBD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</w:tcBorders>
          </w:tcPr>
          <w:p w14:paraId="679C951A" w14:textId="77777777" w:rsidR="003575C0" w:rsidRDefault="003575C0" w:rsidP="003D4FBD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tcBorders>
              <w:top w:val="single" w:sz="4" w:space="0" w:color="auto"/>
            </w:tcBorders>
          </w:tcPr>
          <w:p w14:paraId="7D10F9AE" w14:textId="67D2468A" w:rsidR="003575C0" w:rsidRDefault="003575C0" w:rsidP="003D4FBD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  <w:t>21</w:t>
            </w:r>
          </w:p>
        </w:tc>
        <w:tc>
          <w:tcPr>
            <w:tcW w:w="863" w:type="dxa"/>
            <w:tcBorders>
              <w:top w:val="nil"/>
              <w:bottom w:val="nil"/>
              <w:right w:val="nil"/>
            </w:tcBorders>
          </w:tcPr>
          <w:p w14:paraId="0F47965A" w14:textId="77777777" w:rsidR="003575C0" w:rsidRDefault="003575C0" w:rsidP="003D4FBD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485FC433" w14:textId="77777777" w:rsidR="003575C0" w:rsidRDefault="003575C0" w:rsidP="003D4FBD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</w:tr>
      <w:tr w:rsidR="003575C0" w14:paraId="3C8CA495" w14:textId="77777777" w:rsidTr="003D4FBD">
        <w:trPr>
          <w:trHeight w:val="341"/>
        </w:trPr>
        <w:tc>
          <w:tcPr>
            <w:tcW w:w="863" w:type="dxa"/>
            <w:tcBorders>
              <w:bottom w:val="single" w:sz="4" w:space="0" w:color="auto"/>
            </w:tcBorders>
          </w:tcPr>
          <w:p w14:paraId="403C6547" w14:textId="7EF68343" w:rsidR="003575C0" w:rsidRDefault="003575C0" w:rsidP="003D4FBD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  <w:t>[1,1]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68061E12" w14:textId="469957D0" w:rsidR="003575C0" w:rsidRDefault="003575C0" w:rsidP="003D4FBD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  <w:t>[1,2]</w:t>
            </w:r>
          </w:p>
        </w:tc>
        <w:tc>
          <w:tcPr>
            <w:tcW w:w="863" w:type="dxa"/>
            <w:tcBorders>
              <w:top w:val="nil"/>
            </w:tcBorders>
          </w:tcPr>
          <w:p w14:paraId="4DBC8B1B" w14:textId="77777777" w:rsidR="003575C0" w:rsidRDefault="003575C0" w:rsidP="003D4FBD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55315A3B" w14:textId="6BADE3AA" w:rsidR="003575C0" w:rsidRDefault="003575C0" w:rsidP="003D4FBD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  <w:t>[1,4]</w:t>
            </w:r>
          </w:p>
        </w:tc>
        <w:tc>
          <w:tcPr>
            <w:tcW w:w="863" w:type="dxa"/>
            <w:tcBorders>
              <w:top w:val="nil"/>
              <w:right w:val="nil"/>
            </w:tcBorders>
          </w:tcPr>
          <w:p w14:paraId="615F77F3" w14:textId="77777777" w:rsidR="003575C0" w:rsidRDefault="003575C0" w:rsidP="003D4FBD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tcBorders>
              <w:top w:val="nil"/>
              <w:left w:val="nil"/>
              <w:right w:val="nil"/>
            </w:tcBorders>
          </w:tcPr>
          <w:p w14:paraId="2689A269" w14:textId="77777777" w:rsidR="003575C0" w:rsidRDefault="003575C0" w:rsidP="003D4FBD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</w:tcBorders>
          </w:tcPr>
          <w:p w14:paraId="092856A9" w14:textId="77777777" w:rsidR="003575C0" w:rsidRDefault="003575C0" w:rsidP="003D4FBD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6B9153EE" w14:textId="112714CE" w:rsidR="003575C0" w:rsidRDefault="003575C0" w:rsidP="003D4FBD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  <w:t>[1,8]</w:t>
            </w:r>
          </w:p>
        </w:tc>
        <w:tc>
          <w:tcPr>
            <w:tcW w:w="863" w:type="dxa"/>
            <w:tcBorders>
              <w:top w:val="nil"/>
              <w:right w:val="nil"/>
            </w:tcBorders>
          </w:tcPr>
          <w:p w14:paraId="414DB6B0" w14:textId="77777777" w:rsidR="003575C0" w:rsidRDefault="003575C0" w:rsidP="003D4FBD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tcBorders>
              <w:top w:val="nil"/>
              <w:left w:val="nil"/>
              <w:right w:val="nil"/>
            </w:tcBorders>
          </w:tcPr>
          <w:p w14:paraId="5D66670F" w14:textId="77777777" w:rsidR="003575C0" w:rsidRDefault="003575C0" w:rsidP="003D4FBD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</w:tr>
      <w:tr w:rsidR="003575C0" w14:paraId="00E224B7" w14:textId="77777777" w:rsidTr="003D4FBD">
        <w:tc>
          <w:tcPr>
            <w:tcW w:w="863" w:type="dxa"/>
            <w:tcBorders>
              <w:left w:val="nil"/>
              <w:bottom w:val="nil"/>
              <w:right w:val="nil"/>
            </w:tcBorders>
          </w:tcPr>
          <w:p w14:paraId="7A92C4D0" w14:textId="77777777" w:rsidR="003575C0" w:rsidRDefault="003575C0" w:rsidP="003D4FBD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tcBorders>
              <w:left w:val="nil"/>
              <w:bottom w:val="nil"/>
            </w:tcBorders>
          </w:tcPr>
          <w:p w14:paraId="6B9553D9" w14:textId="77777777" w:rsidR="003575C0" w:rsidRDefault="003575C0" w:rsidP="003D4FBD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</w:tcPr>
          <w:p w14:paraId="5ABEA870" w14:textId="791BD36A" w:rsidR="003575C0" w:rsidRDefault="001666F3" w:rsidP="003D4FBD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863" w:type="dxa"/>
            <w:tcBorders>
              <w:bottom w:val="nil"/>
            </w:tcBorders>
          </w:tcPr>
          <w:p w14:paraId="5F50AD39" w14:textId="77777777" w:rsidR="003575C0" w:rsidRDefault="003575C0" w:rsidP="003D4FBD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shd w:val="clear" w:color="auto" w:fill="0070C0"/>
          </w:tcPr>
          <w:p w14:paraId="35124A0F" w14:textId="1D49A12D" w:rsidR="003575C0" w:rsidRPr="001666F3" w:rsidRDefault="001666F3" w:rsidP="003D4FBD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FFFF00"/>
                <w:sz w:val="28"/>
                <w:szCs w:val="28"/>
                <w:lang w:val="vi-VN"/>
              </w:rPr>
            </w:pPr>
            <w:r w:rsidRPr="001666F3">
              <w:rPr>
                <w:rFonts w:ascii="Times New Roman" w:eastAsiaTheme="minorEastAsia" w:hAnsi="Times New Roman" w:cs="Times New Roman"/>
                <w:color w:val="FFFF00"/>
                <w:sz w:val="28"/>
                <w:szCs w:val="28"/>
                <w:lang w:val="vi-VN"/>
              </w:rPr>
              <w:t>-1</w:t>
            </w:r>
          </w:p>
        </w:tc>
        <w:tc>
          <w:tcPr>
            <w:tcW w:w="863" w:type="dxa"/>
            <w:shd w:val="clear" w:color="auto" w:fill="0070C0"/>
          </w:tcPr>
          <w:p w14:paraId="19AFFFF0" w14:textId="37CC810F" w:rsidR="003575C0" w:rsidRPr="001666F3" w:rsidRDefault="001666F3" w:rsidP="003D4FBD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FFFF00"/>
                <w:sz w:val="28"/>
                <w:szCs w:val="28"/>
                <w:lang w:val="vi-VN"/>
              </w:rPr>
            </w:pPr>
            <w:r w:rsidRPr="001666F3">
              <w:rPr>
                <w:rFonts w:ascii="Times New Roman" w:eastAsiaTheme="minorEastAsia" w:hAnsi="Times New Roman" w:cs="Times New Roman"/>
                <w:color w:val="FFFF00"/>
                <w:sz w:val="28"/>
                <w:szCs w:val="28"/>
                <w:lang w:val="vi-VN"/>
              </w:rPr>
              <w:t>1</w:t>
            </w:r>
          </w:p>
        </w:tc>
        <w:tc>
          <w:tcPr>
            <w:tcW w:w="863" w:type="dxa"/>
            <w:tcBorders>
              <w:top w:val="nil"/>
              <w:bottom w:val="nil"/>
              <w:right w:val="nil"/>
            </w:tcBorders>
          </w:tcPr>
          <w:p w14:paraId="0FFA4F8A" w14:textId="77777777" w:rsidR="003575C0" w:rsidRDefault="003575C0" w:rsidP="003D4FBD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tcBorders>
              <w:left w:val="nil"/>
              <w:bottom w:val="nil"/>
            </w:tcBorders>
          </w:tcPr>
          <w:p w14:paraId="10CA2133" w14:textId="77777777" w:rsidR="003575C0" w:rsidRDefault="003575C0" w:rsidP="003D4FBD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</w:tcPr>
          <w:p w14:paraId="3568609E" w14:textId="59701E3E" w:rsidR="003575C0" w:rsidRDefault="001666F3" w:rsidP="003D4FBD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863" w:type="dxa"/>
          </w:tcPr>
          <w:p w14:paraId="004F64FE" w14:textId="0DE77981" w:rsidR="003575C0" w:rsidRDefault="001666F3" w:rsidP="003D4FBD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  <w:t>9</w:t>
            </w:r>
          </w:p>
        </w:tc>
      </w:tr>
      <w:tr w:rsidR="003575C0" w14:paraId="47C24F0D" w14:textId="77777777" w:rsidTr="003D4FBD"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7EA73C0C" w14:textId="77777777" w:rsidR="003575C0" w:rsidRDefault="003575C0" w:rsidP="003D4FBD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</w:tcBorders>
          </w:tcPr>
          <w:p w14:paraId="70B79014" w14:textId="77777777" w:rsidR="003575C0" w:rsidRDefault="003575C0" w:rsidP="003D4FBD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4D1F4E45" w14:textId="2C8266CA" w:rsidR="003575C0" w:rsidRDefault="003575C0" w:rsidP="003D4FBD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  <w:t>[3,3]</w:t>
            </w:r>
          </w:p>
        </w:tc>
        <w:tc>
          <w:tcPr>
            <w:tcW w:w="863" w:type="dxa"/>
            <w:tcBorders>
              <w:top w:val="nil"/>
              <w:bottom w:val="nil"/>
            </w:tcBorders>
          </w:tcPr>
          <w:p w14:paraId="450A8269" w14:textId="77777777" w:rsidR="003575C0" w:rsidRDefault="003575C0" w:rsidP="003D4FBD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3F39CBB7" w14:textId="53405F75" w:rsidR="003575C0" w:rsidRDefault="003575C0" w:rsidP="003D4FBD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  <w:t>[5,5]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2748EF98" w14:textId="333D5170" w:rsidR="003575C0" w:rsidRDefault="003575C0" w:rsidP="003D4FBD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  <w:t>[5,6]</w:t>
            </w:r>
          </w:p>
        </w:tc>
        <w:tc>
          <w:tcPr>
            <w:tcW w:w="863" w:type="dxa"/>
            <w:tcBorders>
              <w:top w:val="nil"/>
              <w:right w:val="nil"/>
            </w:tcBorders>
          </w:tcPr>
          <w:p w14:paraId="341C51F7" w14:textId="77777777" w:rsidR="003575C0" w:rsidRDefault="003575C0" w:rsidP="003D4FBD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</w:tcBorders>
          </w:tcPr>
          <w:p w14:paraId="3D814FF7" w14:textId="77777777" w:rsidR="003575C0" w:rsidRDefault="003575C0" w:rsidP="003D4FBD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24E58B67" w14:textId="651D4901" w:rsidR="003575C0" w:rsidRDefault="003575C0" w:rsidP="003D4FBD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  <w:t>[9,9]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1521ABA3" w14:textId="68A349ED" w:rsidR="003575C0" w:rsidRDefault="003575C0" w:rsidP="003D4FBD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  <w:t>[9,10]</w:t>
            </w:r>
          </w:p>
        </w:tc>
      </w:tr>
      <w:tr w:rsidR="003575C0" w14:paraId="51CC78F9" w14:textId="77777777" w:rsidTr="003D4FBD"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045F8077" w14:textId="77777777" w:rsidR="003575C0" w:rsidRDefault="003575C0" w:rsidP="003D4FBD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5ED0076E" w14:textId="77777777" w:rsidR="003575C0" w:rsidRDefault="003575C0" w:rsidP="003D4FBD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tcBorders>
              <w:left w:val="nil"/>
              <w:bottom w:val="nil"/>
              <w:right w:val="nil"/>
            </w:tcBorders>
          </w:tcPr>
          <w:p w14:paraId="6DB9FB9F" w14:textId="77777777" w:rsidR="003575C0" w:rsidRDefault="003575C0" w:rsidP="003D4FBD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12F6FBD9" w14:textId="77777777" w:rsidR="003575C0" w:rsidRDefault="003575C0" w:rsidP="003D4FBD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tcBorders>
              <w:left w:val="nil"/>
              <w:bottom w:val="nil"/>
              <w:right w:val="nil"/>
            </w:tcBorders>
          </w:tcPr>
          <w:p w14:paraId="28287BB1" w14:textId="77777777" w:rsidR="003575C0" w:rsidRDefault="003575C0" w:rsidP="003D4FBD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tcBorders>
              <w:left w:val="nil"/>
              <w:bottom w:val="nil"/>
            </w:tcBorders>
          </w:tcPr>
          <w:p w14:paraId="341DF032" w14:textId="77777777" w:rsidR="003575C0" w:rsidRDefault="003575C0" w:rsidP="003D4FBD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shd w:val="clear" w:color="auto" w:fill="7030A0"/>
          </w:tcPr>
          <w:p w14:paraId="7B947F29" w14:textId="4D79811C" w:rsidR="003575C0" w:rsidRDefault="001666F3" w:rsidP="003D4FBD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color w:val="FFFF00"/>
                <w:sz w:val="28"/>
                <w:szCs w:val="28"/>
                <w:lang w:val="vi-VN"/>
              </w:rPr>
              <w:t>9</w:t>
            </w:r>
          </w:p>
        </w:tc>
        <w:tc>
          <w:tcPr>
            <w:tcW w:w="863" w:type="dxa"/>
            <w:tcBorders>
              <w:top w:val="nil"/>
              <w:bottom w:val="nil"/>
              <w:right w:val="nil"/>
            </w:tcBorders>
          </w:tcPr>
          <w:p w14:paraId="0ADF2F4D" w14:textId="77777777" w:rsidR="003575C0" w:rsidRDefault="003575C0" w:rsidP="003D4FBD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tcBorders>
              <w:left w:val="nil"/>
              <w:bottom w:val="nil"/>
              <w:right w:val="nil"/>
            </w:tcBorders>
          </w:tcPr>
          <w:p w14:paraId="2F264390" w14:textId="77777777" w:rsidR="003575C0" w:rsidRDefault="003575C0" w:rsidP="003D4FBD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tcBorders>
              <w:left w:val="nil"/>
              <w:bottom w:val="nil"/>
              <w:right w:val="nil"/>
            </w:tcBorders>
          </w:tcPr>
          <w:p w14:paraId="69FAB3B1" w14:textId="77777777" w:rsidR="003575C0" w:rsidRDefault="003575C0" w:rsidP="003D4FBD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</w:tr>
      <w:tr w:rsidR="003575C0" w14:paraId="22D8E179" w14:textId="77777777" w:rsidTr="003D4FBD"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2C49C2F9" w14:textId="77777777" w:rsidR="003575C0" w:rsidRDefault="003575C0" w:rsidP="003D4FBD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24C98E1F" w14:textId="77777777" w:rsidR="003575C0" w:rsidRDefault="003575C0" w:rsidP="003D4FBD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635DEF8F" w14:textId="77777777" w:rsidR="003575C0" w:rsidRDefault="003575C0" w:rsidP="003D4FBD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25BC38E9" w14:textId="77777777" w:rsidR="003575C0" w:rsidRDefault="003575C0" w:rsidP="003D4FBD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40E01511" w14:textId="77777777" w:rsidR="003575C0" w:rsidRDefault="003575C0" w:rsidP="003D4FBD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</w:tcBorders>
          </w:tcPr>
          <w:p w14:paraId="6F94FF85" w14:textId="77777777" w:rsidR="003575C0" w:rsidRDefault="003575C0" w:rsidP="003D4FBD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</w:tcPr>
          <w:p w14:paraId="421B830F" w14:textId="68E57D81" w:rsidR="003575C0" w:rsidRDefault="003575C0" w:rsidP="003D4FBD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  <w:t>[7,7]</w:t>
            </w:r>
          </w:p>
        </w:tc>
        <w:tc>
          <w:tcPr>
            <w:tcW w:w="863" w:type="dxa"/>
            <w:tcBorders>
              <w:top w:val="nil"/>
              <w:bottom w:val="nil"/>
              <w:right w:val="nil"/>
            </w:tcBorders>
          </w:tcPr>
          <w:p w14:paraId="347FA619" w14:textId="77777777" w:rsidR="003575C0" w:rsidRDefault="003575C0" w:rsidP="003D4FBD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2013EA25" w14:textId="77777777" w:rsidR="003575C0" w:rsidRDefault="003575C0" w:rsidP="003D4FBD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370A57D9" w14:textId="77777777" w:rsidR="003575C0" w:rsidRDefault="003575C0" w:rsidP="003D4FBD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</w:tr>
    </w:tbl>
    <w:p w14:paraId="062FF45C" w14:textId="4CD966AB" w:rsidR="003575C0" w:rsidRDefault="003D4FBD" w:rsidP="002657B8">
      <w:pPr>
        <w:pStyle w:val="ListParagraph"/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Như vậy sum(1, 7) = 18 + </w:t>
      </w:r>
      <w:r w:rsidR="001666F3">
        <w:rPr>
          <w:rFonts w:ascii="Times New Roman" w:eastAsiaTheme="minorEastAsia" w:hAnsi="Times New Roman" w:cs="Times New Roman"/>
          <w:sz w:val="28"/>
          <w:szCs w:val="28"/>
          <w:lang w:val="vi-VN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+ </w:t>
      </w:r>
      <w:r w:rsidR="001666F3">
        <w:rPr>
          <w:rFonts w:ascii="Times New Roman" w:eastAsiaTheme="minorEastAsia" w:hAnsi="Times New Roman" w:cs="Times New Roman"/>
          <w:sz w:val="28"/>
          <w:szCs w:val="28"/>
          <w:lang w:val="vi-VN"/>
        </w:rPr>
        <w:t>9</w:t>
      </w: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= </w:t>
      </w:r>
      <w:r w:rsidR="001666F3">
        <w:rPr>
          <w:rFonts w:ascii="Times New Roman" w:eastAsiaTheme="minorEastAsia" w:hAnsi="Times New Roman" w:cs="Times New Roman"/>
          <w:sz w:val="28"/>
          <w:szCs w:val="28"/>
          <w:lang w:val="vi-VN"/>
        </w:rPr>
        <w:t>28 =&gt; đúng như đã làm ở trên.</w:t>
      </w:r>
    </w:p>
    <w:p w14:paraId="6F3237DC" w14:textId="7495D42D" w:rsidR="001666F3" w:rsidRDefault="001666F3" w:rsidP="002657B8">
      <w:pPr>
        <w:pStyle w:val="ListParagraph"/>
        <w:rPr>
          <w:rFonts w:ascii="Times New Roman" w:eastAsiaTheme="minorEastAsia" w:hAnsi="Times New Roman" w:cs="Times New Roman"/>
          <w:sz w:val="28"/>
          <w:szCs w:val="28"/>
          <w:lang w:val="vi-VN"/>
        </w:rPr>
      </w:pPr>
    </w:p>
    <w:p w14:paraId="32F9B9DC" w14:textId="7C9C87E4" w:rsidR="001666F3" w:rsidRDefault="001666F3" w:rsidP="002657B8">
      <w:pPr>
        <w:pStyle w:val="ListParagraph"/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>Và quy đổi sang bit ta có: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</w:tblGrid>
      <w:tr w:rsidR="001666F3" w14:paraId="0AD8A397" w14:textId="77777777" w:rsidTr="00F0367F">
        <w:tc>
          <w:tcPr>
            <w:tcW w:w="863" w:type="dxa"/>
            <w:tcBorders>
              <w:bottom w:val="single" w:sz="4" w:space="0" w:color="auto"/>
            </w:tcBorders>
            <w:shd w:val="clear" w:color="auto" w:fill="C00000"/>
          </w:tcPr>
          <w:p w14:paraId="1CE9CE39" w14:textId="77777777" w:rsidR="001666F3" w:rsidRDefault="001666F3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C00000"/>
          </w:tcPr>
          <w:p w14:paraId="50991BC0" w14:textId="77777777" w:rsidR="001666F3" w:rsidRDefault="001666F3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C00000"/>
          </w:tcPr>
          <w:p w14:paraId="1CCA73B0" w14:textId="77777777" w:rsidR="001666F3" w:rsidRDefault="001666F3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C00000"/>
          </w:tcPr>
          <w:p w14:paraId="1DC4DFBC" w14:textId="77777777" w:rsidR="001666F3" w:rsidRDefault="001666F3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0070C0"/>
          </w:tcPr>
          <w:p w14:paraId="24C7FD00" w14:textId="77777777" w:rsidR="001666F3" w:rsidRDefault="001666F3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 w:rsidRPr="003D4FBD">
              <w:rPr>
                <w:rFonts w:ascii="Times New Roman" w:hAnsi="Times New Roman" w:cs="Times New Roman"/>
                <w:color w:val="FFFF00"/>
                <w:sz w:val="28"/>
                <w:szCs w:val="28"/>
                <w:lang w:val="vi-VN"/>
              </w:rPr>
              <w:t>-1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0070C0"/>
          </w:tcPr>
          <w:p w14:paraId="2741AA57" w14:textId="77777777" w:rsidR="001666F3" w:rsidRDefault="001666F3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 w:rsidRPr="003D4FBD">
              <w:rPr>
                <w:rFonts w:ascii="Times New Roman" w:hAnsi="Times New Roman" w:cs="Times New Roman"/>
                <w:color w:val="FFFF00"/>
                <w:sz w:val="28"/>
                <w:szCs w:val="28"/>
                <w:lang w:val="vi-VN"/>
              </w:rPr>
              <w:t>2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7030A0"/>
          </w:tcPr>
          <w:p w14:paraId="1D308E12" w14:textId="77777777" w:rsidR="001666F3" w:rsidRDefault="001666F3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 w:rsidRPr="003D4FBD">
              <w:rPr>
                <w:rFonts w:ascii="Times New Roman" w:hAnsi="Times New Roman" w:cs="Times New Roman"/>
                <w:color w:val="FFFF00"/>
                <w:sz w:val="28"/>
                <w:szCs w:val="28"/>
                <w:lang w:val="vi-VN"/>
              </w:rPr>
              <w:t>9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6AC7006F" w14:textId="77777777" w:rsidR="001666F3" w:rsidRDefault="001666F3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-7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6F688F7E" w14:textId="77777777" w:rsidR="001666F3" w:rsidRDefault="001666F3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1955C7A4" w14:textId="77777777" w:rsidR="001666F3" w:rsidRDefault="001666F3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</w:tr>
      <w:tr w:rsidR="001666F3" w14:paraId="01EE98C5" w14:textId="77777777" w:rsidTr="00F0367F"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08967F" w14:textId="77777777" w:rsidR="001666F3" w:rsidRDefault="001666F3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825A48" w14:textId="77777777" w:rsidR="001666F3" w:rsidRDefault="001666F3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2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CE5552" w14:textId="77777777" w:rsidR="001666F3" w:rsidRDefault="001666F3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3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AC0A79" w14:textId="77777777" w:rsidR="001666F3" w:rsidRDefault="001666F3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4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1A9C12" w14:textId="77777777" w:rsidR="001666F3" w:rsidRDefault="001666F3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5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E24FC2" w14:textId="77777777" w:rsidR="001666F3" w:rsidRDefault="001666F3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6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1A8AA2" w14:textId="77777777" w:rsidR="001666F3" w:rsidRDefault="001666F3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7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55BCB" w14:textId="77777777" w:rsidR="001666F3" w:rsidRDefault="001666F3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8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DF46CD" w14:textId="77777777" w:rsidR="001666F3" w:rsidRDefault="001666F3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9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ABE7F5" w14:textId="77777777" w:rsidR="001666F3" w:rsidRDefault="001666F3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10</w:t>
            </w:r>
          </w:p>
        </w:tc>
      </w:tr>
      <w:tr w:rsidR="001666F3" w14:paraId="23464AFA" w14:textId="77777777" w:rsidTr="00AD132E">
        <w:tc>
          <w:tcPr>
            <w:tcW w:w="863" w:type="dxa"/>
            <w:tcBorders>
              <w:top w:val="single" w:sz="4" w:space="0" w:color="auto"/>
            </w:tcBorders>
          </w:tcPr>
          <w:p w14:paraId="39676D4C" w14:textId="77777777" w:rsidR="001666F3" w:rsidRDefault="001666F3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863" w:type="dxa"/>
            <w:tcBorders>
              <w:top w:val="single" w:sz="4" w:space="0" w:color="auto"/>
            </w:tcBorders>
          </w:tcPr>
          <w:p w14:paraId="4FD8CB23" w14:textId="77777777" w:rsidR="001666F3" w:rsidRDefault="001666F3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863" w:type="dxa"/>
            <w:tcBorders>
              <w:top w:val="nil"/>
              <w:bottom w:val="nil"/>
            </w:tcBorders>
          </w:tcPr>
          <w:p w14:paraId="4AF5D5FB" w14:textId="77777777" w:rsidR="001666F3" w:rsidRDefault="001666F3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tcBorders>
              <w:top w:val="single" w:sz="4" w:space="0" w:color="auto"/>
            </w:tcBorders>
            <w:shd w:val="clear" w:color="auto" w:fill="C00000"/>
          </w:tcPr>
          <w:p w14:paraId="541ED6F9" w14:textId="77777777" w:rsidR="001666F3" w:rsidRDefault="001666F3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  <w:t>18</w:t>
            </w:r>
          </w:p>
        </w:tc>
        <w:tc>
          <w:tcPr>
            <w:tcW w:w="863" w:type="dxa"/>
            <w:tcBorders>
              <w:top w:val="nil"/>
              <w:bottom w:val="nil"/>
              <w:right w:val="nil"/>
            </w:tcBorders>
          </w:tcPr>
          <w:p w14:paraId="3E29F1AA" w14:textId="77777777" w:rsidR="001666F3" w:rsidRDefault="001666F3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6A28CD1D" w14:textId="77777777" w:rsidR="001666F3" w:rsidRDefault="001666F3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</w:tcBorders>
          </w:tcPr>
          <w:p w14:paraId="3A51C0E1" w14:textId="77777777" w:rsidR="001666F3" w:rsidRDefault="001666F3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tcBorders>
              <w:top w:val="single" w:sz="4" w:space="0" w:color="auto"/>
            </w:tcBorders>
          </w:tcPr>
          <w:p w14:paraId="6D614E6E" w14:textId="77777777" w:rsidR="001666F3" w:rsidRDefault="001666F3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  <w:t>21</w:t>
            </w:r>
          </w:p>
        </w:tc>
        <w:tc>
          <w:tcPr>
            <w:tcW w:w="863" w:type="dxa"/>
            <w:tcBorders>
              <w:top w:val="nil"/>
              <w:bottom w:val="nil"/>
              <w:right w:val="nil"/>
            </w:tcBorders>
          </w:tcPr>
          <w:p w14:paraId="490AB1DE" w14:textId="77777777" w:rsidR="001666F3" w:rsidRDefault="001666F3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3A567EAB" w14:textId="77777777" w:rsidR="001666F3" w:rsidRDefault="001666F3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</w:tr>
      <w:tr w:rsidR="001666F3" w14:paraId="3BA8658B" w14:textId="77777777" w:rsidTr="00AD132E">
        <w:trPr>
          <w:trHeight w:val="341"/>
        </w:trPr>
        <w:tc>
          <w:tcPr>
            <w:tcW w:w="863" w:type="dxa"/>
            <w:tcBorders>
              <w:bottom w:val="single" w:sz="4" w:space="0" w:color="auto"/>
            </w:tcBorders>
          </w:tcPr>
          <w:p w14:paraId="5AB71F07" w14:textId="732BC1FC" w:rsidR="001666F3" w:rsidRDefault="001666F3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  <w:t>0001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3E2E30F3" w14:textId="572A6BA4" w:rsidR="001666F3" w:rsidRDefault="001666F3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  <w:t>0010</w:t>
            </w:r>
          </w:p>
        </w:tc>
        <w:tc>
          <w:tcPr>
            <w:tcW w:w="863" w:type="dxa"/>
            <w:tcBorders>
              <w:top w:val="nil"/>
            </w:tcBorders>
          </w:tcPr>
          <w:p w14:paraId="0D18B937" w14:textId="77777777" w:rsidR="001666F3" w:rsidRDefault="001666F3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08862BC8" w14:textId="1B89AA93" w:rsidR="001666F3" w:rsidRDefault="001666F3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  <w:t>0100</w:t>
            </w:r>
          </w:p>
        </w:tc>
        <w:tc>
          <w:tcPr>
            <w:tcW w:w="863" w:type="dxa"/>
            <w:tcBorders>
              <w:top w:val="nil"/>
              <w:right w:val="nil"/>
            </w:tcBorders>
          </w:tcPr>
          <w:p w14:paraId="1E4A3EFF" w14:textId="77777777" w:rsidR="001666F3" w:rsidRDefault="001666F3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tcBorders>
              <w:top w:val="nil"/>
              <w:left w:val="nil"/>
              <w:right w:val="nil"/>
            </w:tcBorders>
          </w:tcPr>
          <w:p w14:paraId="215F7DFA" w14:textId="77777777" w:rsidR="001666F3" w:rsidRDefault="001666F3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</w:tcBorders>
          </w:tcPr>
          <w:p w14:paraId="6770A248" w14:textId="77777777" w:rsidR="001666F3" w:rsidRDefault="001666F3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670E826A" w14:textId="7452BAE9" w:rsidR="001666F3" w:rsidRDefault="001666F3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  <w:t>1000</w:t>
            </w:r>
          </w:p>
        </w:tc>
        <w:tc>
          <w:tcPr>
            <w:tcW w:w="863" w:type="dxa"/>
            <w:tcBorders>
              <w:top w:val="nil"/>
              <w:right w:val="nil"/>
            </w:tcBorders>
          </w:tcPr>
          <w:p w14:paraId="32AE09AE" w14:textId="77777777" w:rsidR="001666F3" w:rsidRDefault="001666F3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tcBorders>
              <w:top w:val="nil"/>
              <w:left w:val="nil"/>
              <w:right w:val="nil"/>
            </w:tcBorders>
          </w:tcPr>
          <w:p w14:paraId="59B624A3" w14:textId="77777777" w:rsidR="001666F3" w:rsidRDefault="001666F3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</w:tr>
      <w:tr w:rsidR="001666F3" w14:paraId="44C89ECB" w14:textId="77777777" w:rsidTr="001666F3">
        <w:tc>
          <w:tcPr>
            <w:tcW w:w="863" w:type="dxa"/>
            <w:tcBorders>
              <w:left w:val="nil"/>
              <w:bottom w:val="nil"/>
              <w:right w:val="nil"/>
            </w:tcBorders>
          </w:tcPr>
          <w:p w14:paraId="464C67A7" w14:textId="77777777" w:rsidR="001666F3" w:rsidRDefault="001666F3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tcBorders>
              <w:left w:val="nil"/>
              <w:bottom w:val="nil"/>
            </w:tcBorders>
          </w:tcPr>
          <w:p w14:paraId="7C31498E" w14:textId="77777777" w:rsidR="001666F3" w:rsidRDefault="001666F3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</w:tcPr>
          <w:p w14:paraId="09DFCF44" w14:textId="77777777" w:rsidR="001666F3" w:rsidRDefault="001666F3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863" w:type="dxa"/>
            <w:tcBorders>
              <w:bottom w:val="nil"/>
            </w:tcBorders>
          </w:tcPr>
          <w:p w14:paraId="6A1F0EC9" w14:textId="77777777" w:rsidR="001666F3" w:rsidRDefault="001666F3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shd w:val="clear" w:color="auto" w:fill="auto"/>
          </w:tcPr>
          <w:p w14:paraId="44871FDE" w14:textId="77777777" w:rsidR="001666F3" w:rsidRPr="001666F3" w:rsidRDefault="001666F3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FFFF00"/>
                <w:sz w:val="28"/>
                <w:szCs w:val="28"/>
                <w:lang w:val="vi-VN"/>
              </w:rPr>
            </w:pPr>
            <w:r w:rsidRPr="001666F3"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  <w:t>-1</w:t>
            </w:r>
          </w:p>
        </w:tc>
        <w:tc>
          <w:tcPr>
            <w:tcW w:w="863" w:type="dxa"/>
            <w:shd w:val="clear" w:color="auto" w:fill="0070C0"/>
          </w:tcPr>
          <w:p w14:paraId="0EDE623D" w14:textId="77777777" w:rsidR="001666F3" w:rsidRPr="001666F3" w:rsidRDefault="001666F3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FFFF00"/>
                <w:sz w:val="28"/>
                <w:szCs w:val="28"/>
                <w:lang w:val="vi-VN"/>
              </w:rPr>
            </w:pPr>
            <w:r w:rsidRPr="001666F3">
              <w:rPr>
                <w:rFonts w:ascii="Times New Roman" w:eastAsiaTheme="minorEastAsia" w:hAnsi="Times New Roman" w:cs="Times New Roman"/>
                <w:color w:val="FFFF00"/>
                <w:sz w:val="28"/>
                <w:szCs w:val="28"/>
                <w:lang w:val="vi-VN"/>
              </w:rPr>
              <w:t>1</w:t>
            </w:r>
          </w:p>
        </w:tc>
        <w:tc>
          <w:tcPr>
            <w:tcW w:w="863" w:type="dxa"/>
            <w:tcBorders>
              <w:top w:val="nil"/>
              <w:bottom w:val="nil"/>
              <w:right w:val="nil"/>
            </w:tcBorders>
          </w:tcPr>
          <w:p w14:paraId="046B88CB" w14:textId="77777777" w:rsidR="001666F3" w:rsidRDefault="001666F3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tcBorders>
              <w:left w:val="nil"/>
              <w:bottom w:val="nil"/>
            </w:tcBorders>
          </w:tcPr>
          <w:p w14:paraId="2C6B83ED" w14:textId="77777777" w:rsidR="001666F3" w:rsidRDefault="001666F3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</w:tcPr>
          <w:p w14:paraId="33B0ED12" w14:textId="77777777" w:rsidR="001666F3" w:rsidRDefault="001666F3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863" w:type="dxa"/>
          </w:tcPr>
          <w:p w14:paraId="25839A71" w14:textId="77777777" w:rsidR="001666F3" w:rsidRDefault="001666F3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  <w:t>9</w:t>
            </w:r>
          </w:p>
        </w:tc>
      </w:tr>
      <w:tr w:rsidR="001666F3" w14:paraId="7E3C3E4A" w14:textId="77777777" w:rsidTr="00AD132E"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5F809EFF" w14:textId="77777777" w:rsidR="001666F3" w:rsidRDefault="001666F3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</w:tcBorders>
          </w:tcPr>
          <w:p w14:paraId="646080E4" w14:textId="77777777" w:rsidR="001666F3" w:rsidRDefault="001666F3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653D8604" w14:textId="17A55535" w:rsidR="001666F3" w:rsidRDefault="001666F3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  <w:t>0011</w:t>
            </w:r>
          </w:p>
        </w:tc>
        <w:tc>
          <w:tcPr>
            <w:tcW w:w="863" w:type="dxa"/>
            <w:tcBorders>
              <w:top w:val="nil"/>
              <w:bottom w:val="nil"/>
            </w:tcBorders>
          </w:tcPr>
          <w:p w14:paraId="044B2378" w14:textId="77777777" w:rsidR="001666F3" w:rsidRDefault="001666F3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519C682B" w14:textId="408C0A33" w:rsidR="001666F3" w:rsidRDefault="001666F3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  <w:t>0101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78550E96" w14:textId="4EF2947A" w:rsidR="001666F3" w:rsidRDefault="001666F3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  <w:t>0110</w:t>
            </w:r>
          </w:p>
        </w:tc>
        <w:tc>
          <w:tcPr>
            <w:tcW w:w="863" w:type="dxa"/>
            <w:tcBorders>
              <w:top w:val="nil"/>
              <w:right w:val="nil"/>
            </w:tcBorders>
          </w:tcPr>
          <w:p w14:paraId="721D8FF1" w14:textId="77777777" w:rsidR="001666F3" w:rsidRDefault="001666F3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</w:tcBorders>
          </w:tcPr>
          <w:p w14:paraId="73280FB4" w14:textId="77777777" w:rsidR="001666F3" w:rsidRDefault="001666F3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62EF4FAB" w14:textId="7593C537" w:rsidR="001666F3" w:rsidRDefault="001666F3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  <w:t>1001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11D046E3" w14:textId="7688992D" w:rsidR="001666F3" w:rsidRDefault="001666F3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  <w:t>1010</w:t>
            </w:r>
          </w:p>
        </w:tc>
      </w:tr>
      <w:tr w:rsidR="001666F3" w14:paraId="63556AC5" w14:textId="77777777" w:rsidTr="00AD132E"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682E9631" w14:textId="77777777" w:rsidR="001666F3" w:rsidRDefault="001666F3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5E44B2A3" w14:textId="77777777" w:rsidR="001666F3" w:rsidRDefault="001666F3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tcBorders>
              <w:left w:val="nil"/>
              <w:bottom w:val="nil"/>
              <w:right w:val="nil"/>
            </w:tcBorders>
          </w:tcPr>
          <w:p w14:paraId="0C85F315" w14:textId="77777777" w:rsidR="001666F3" w:rsidRDefault="001666F3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09CB1445" w14:textId="77777777" w:rsidR="001666F3" w:rsidRDefault="001666F3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tcBorders>
              <w:left w:val="nil"/>
              <w:bottom w:val="nil"/>
              <w:right w:val="nil"/>
            </w:tcBorders>
          </w:tcPr>
          <w:p w14:paraId="4ED551EA" w14:textId="77777777" w:rsidR="001666F3" w:rsidRDefault="001666F3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tcBorders>
              <w:left w:val="nil"/>
              <w:bottom w:val="nil"/>
            </w:tcBorders>
          </w:tcPr>
          <w:p w14:paraId="68B45659" w14:textId="77777777" w:rsidR="001666F3" w:rsidRDefault="001666F3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shd w:val="clear" w:color="auto" w:fill="7030A0"/>
          </w:tcPr>
          <w:p w14:paraId="69617417" w14:textId="77777777" w:rsidR="001666F3" w:rsidRDefault="001666F3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color w:val="FFFF00"/>
                <w:sz w:val="28"/>
                <w:szCs w:val="28"/>
                <w:lang w:val="vi-VN"/>
              </w:rPr>
              <w:t>9</w:t>
            </w:r>
          </w:p>
        </w:tc>
        <w:tc>
          <w:tcPr>
            <w:tcW w:w="863" w:type="dxa"/>
            <w:tcBorders>
              <w:top w:val="nil"/>
              <w:bottom w:val="nil"/>
              <w:right w:val="nil"/>
            </w:tcBorders>
          </w:tcPr>
          <w:p w14:paraId="5AAF7570" w14:textId="77777777" w:rsidR="001666F3" w:rsidRDefault="001666F3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tcBorders>
              <w:left w:val="nil"/>
              <w:bottom w:val="nil"/>
              <w:right w:val="nil"/>
            </w:tcBorders>
          </w:tcPr>
          <w:p w14:paraId="183936C9" w14:textId="77777777" w:rsidR="001666F3" w:rsidRDefault="001666F3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tcBorders>
              <w:left w:val="nil"/>
              <w:bottom w:val="nil"/>
              <w:right w:val="nil"/>
            </w:tcBorders>
          </w:tcPr>
          <w:p w14:paraId="65F7827A" w14:textId="77777777" w:rsidR="001666F3" w:rsidRDefault="001666F3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</w:tr>
      <w:tr w:rsidR="001666F3" w14:paraId="02303105" w14:textId="77777777" w:rsidTr="00AD132E"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5EEDE959" w14:textId="77777777" w:rsidR="001666F3" w:rsidRDefault="001666F3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681DD6BE" w14:textId="77777777" w:rsidR="001666F3" w:rsidRDefault="001666F3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5BC427F0" w14:textId="77777777" w:rsidR="001666F3" w:rsidRDefault="001666F3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0F3D1821" w14:textId="77777777" w:rsidR="001666F3" w:rsidRDefault="001666F3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35D359B8" w14:textId="77777777" w:rsidR="001666F3" w:rsidRDefault="001666F3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</w:tcBorders>
          </w:tcPr>
          <w:p w14:paraId="0825B65F" w14:textId="77777777" w:rsidR="001666F3" w:rsidRDefault="001666F3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</w:tcPr>
          <w:p w14:paraId="29D21BC7" w14:textId="0FC42970" w:rsidR="001666F3" w:rsidRDefault="001666F3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  <w:t>0111</w:t>
            </w:r>
          </w:p>
        </w:tc>
        <w:tc>
          <w:tcPr>
            <w:tcW w:w="863" w:type="dxa"/>
            <w:tcBorders>
              <w:top w:val="nil"/>
              <w:bottom w:val="nil"/>
              <w:right w:val="nil"/>
            </w:tcBorders>
          </w:tcPr>
          <w:p w14:paraId="7C805CC8" w14:textId="77777777" w:rsidR="001666F3" w:rsidRDefault="001666F3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63746D66" w14:textId="77777777" w:rsidR="001666F3" w:rsidRDefault="001666F3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0495CEEE" w14:textId="77777777" w:rsidR="001666F3" w:rsidRDefault="001666F3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</w:tr>
    </w:tbl>
    <w:p w14:paraId="137581F2" w14:textId="7B4CCFEE" w:rsidR="00FD0B2B" w:rsidRDefault="00697B4B" w:rsidP="00FD0B2B">
      <w:pPr>
        <w:pStyle w:val="ListParagraph"/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Ở đây có một kĩ thuật được gọi là số bit cuối (last set bit) </w:t>
      </w:r>
      <w:r w:rsidR="00FD0B2B">
        <w:rPr>
          <w:rFonts w:ascii="Times New Roman" w:eastAsiaTheme="minorEastAsia" w:hAnsi="Times New Roman" w:cs="Times New Roman"/>
          <w:sz w:val="28"/>
          <w:szCs w:val="28"/>
          <w:lang w:val="vi-VN"/>
        </w:rPr>
        <w:t>được sử dụng để di chuyển giữa các bit: x &amp; (-x)</w:t>
      </w:r>
    </w:p>
    <w:p w14:paraId="4CD1D6C5" w14:textId="7B9C0B78" w:rsidR="00FD0B2B" w:rsidRDefault="00FD0B2B" w:rsidP="00FD0B2B">
      <w:pPr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ab/>
        <w:t>Ví dụ: x = 7 = (0111)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vi-VN"/>
        </w:rPr>
        <w:t>2</w:t>
      </w:r>
    </w:p>
    <w:p w14:paraId="2C70F148" w14:textId="6917168B" w:rsidR="00FD0B2B" w:rsidRPr="00FD0B2B" w:rsidRDefault="00FD0B2B" w:rsidP="00FD0B2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ab/>
        <w:t>-x =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-7 = (1</w:t>
      </w:r>
      <w:r w:rsidRPr="00FD0B2B">
        <w:rPr>
          <w:rFonts w:ascii="Times New Roman" w:eastAsiaTheme="minorEastAsia" w:hAnsi="Times New Roman" w:cs="Times New Roman"/>
          <w:sz w:val="28"/>
          <w:szCs w:val="28"/>
        </w:rPr>
        <w:t>001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</w:t>
      </w:r>
    </w:p>
    <w:p w14:paraId="3449C552" w14:textId="0723AEC0" w:rsidR="002657B8" w:rsidRDefault="00FD0B2B" w:rsidP="002657B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</w:rPr>
        <w:t>x &amp; (-x) = (0001)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7EF3A628" w14:textId="33BCA16A" w:rsidR="00FD0B2B" w:rsidRPr="00FD0B2B" w:rsidRDefault="00FD0B2B" w:rsidP="00FD0B2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Xóa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bit cuối: x – (x &amp; (-x))</w:t>
      </w:r>
    </w:p>
    <w:p w14:paraId="66892ABC" w14:textId="4A098404" w:rsidR="00FD0B2B" w:rsidRPr="00FD0B2B" w:rsidRDefault="00FD0B2B" w:rsidP="00FD0B2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Thêm bit cuối: x + (x &amp; (-x))</w:t>
      </w:r>
    </w:p>
    <w:p w14:paraId="6A1A7633" w14:textId="750ECF1F" w:rsidR="00FD0B2B" w:rsidRDefault="00FD0B2B" w:rsidP="00FD0B2B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42CD35E" w14:textId="620194D8" w:rsidR="00F0367F" w:rsidRDefault="00F0367F" w:rsidP="00FD0B2B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Trở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lại với câu truy vấn thứ 2:</w:t>
      </w:r>
    </w:p>
    <w:p w14:paraId="71B815DB" w14:textId="73D206AD" w:rsidR="00F0367F" w:rsidRDefault="00F0367F" w:rsidP="00FD0B2B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Giả sử t thực hiện: add(2, 5) </w:t>
      </w:r>
    </w:p>
    <w:p w14:paraId="5B570446" w14:textId="5DEDBFED" w:rsidR="00F0367F" w:rsidRDefault="00F0367F" w:rsidP="00FD0B2B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(Thêm 2 vào phần tử thứ 5)</w:t>
      </w:r>
    </w:p>
    <w:p w14:paraId="04E8DD43" w14:textId="77777777" w:rsidR="00F0367F" w:rsidRDefault="00F0367F" w:rsidP="00FD0B2B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9"/>
        <w:gridCol w:w="859"/>
        <w:gridCol w:w="859"/>
        <w:gridCol w:w="860"/>
        <w:gridCol w:w="860"/>
        <w:gridCol w:w="860"/>
        <w:gridCol w:w="860"/>
        <w:gridCol w:w="860"/>
        <w:gridCol w:w="860"/>
        <w:gridCol w:w="893"/>
      </w:tblGrid>
      <w:tr w:rsidR="00F0367F" w:rsidRPr="00F0367F" w14:paraId="0E21073E" w14:textId="77777777" w:rsidTr="00F0367F">
        <w:tc>
          <w:tcPr>
            <w:tcW w:w="863" w:type="dxa"/>
            <w:tcBorders>
              <w:bottom w:val="single" w:sz="4" w:space="0" w:color="auto"/>
            </w:tcBorders>
            <w:shd w:val="clear" w:color="auto" w:fill="auto"/>
          </w:tcPr>
          <w:p w14:paraId="52D0BEB5" w14:textId="77777777" w:rsidR="00F0367F" w:rsidRPr="00F0367F" w:rsidRDefault="00F0367F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 w:rsidRPr="00F0367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auto"/>
          </w:tcPr>
          <w:p w14:paraId="2D310A89" w14:textId="77777777" w:rsidR="00F0367F" w:rsidRPr="00F0367F" w:rsidRDefault="00F0367F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 w:rsidRPr="00F0367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auto"/>
          </w:tcPr>
          <w:p w14:paraId="4D6DE902" w14:textId="77777777" w:rsidR="00F0367F" w:rsidRPr="00F0367F" w:rsidRDefault="00F0367F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 w:rsidRPr="00F0367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auto"/>
          </w:tcPr>
          <w:p w14:paraId="0C90D742" w14:textId="77777777" w:rsidR="00F0367F" w:rsidRPr="00F0367F" w:rsidRDefault="00F0367F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 w:rsidRPr="00F0367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00B0F0"/>
          </w:tcPr>
          <w:p w14:paraId="2B9EB72D" w14:textId="76FF36EF" w:rsidR="00F0367F" w:rsidRPr="00F0367F" w:rsidRDefault="00F0367F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color w:val="FFFF00"/>
                <w:sz w:val="28"/>
                <w:szCs w:val="28"/>
                <w:lang w:val="vi-VN"/>
              </w:rPr>
              <w:t>1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auto"/>
          </w:tcPr>
          <w:p w14:paraId="02E5F5AB" w14:textId="77777777" w:rsidR="00F0367F" w:rsidRPr="00F0367F" w:rsidRDefault="00F0367F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 w:rsidRPr="00F0367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auto"/>
          </w:tcPr>
          <w:p w14:paraId="4B0E5D10" w14:textId="77777777" w:rsidR="00F0367F" w:rsidRPr="00F0367F" w:rsidRDefault="00F0367F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 w:rsidRPr="00F0367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auto"/>
          </w:tcPr>
          <w:p w14:paraId="011514A6" w14:textId="77777777" w:rsidR="00F0367F" w:rsidRPr="00F0367F" w:rsidRDefault="00F0367F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 w:rsidRPr="00F0367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-7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auto"/>
          </w:tcPr>
          <w:p w14:paraId="20C5C2A7" w14:textId="77777777" w:rsidR="00F0367F" w:rsidRPr="00F0367F" w:rsidRDefault="00F0367F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 w:rsidRPr="00F0367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auto"/>
          </w:tcPr>
          <w:p w14:paraId="5DC949CC" w14:textId="77777777" w:rsidR="00F0367F" w:rsidRPr="00F0367F" w:rsidRDefault="00F0367F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 w:rsidRPr="00F0367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</w:tr>
      <w:tr w:rsidR="00F0367F" w:rsidRPr="00F0367F" w14:paraId="071CA2DE" w14:textId="77777777" w:rsidTr="00F0367F"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41F9584" w14:textId="77777777" w:rsidR="00F0367F" w:rsidRPr="00F0367F" w:rsidRDefault="00F0367F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FF0000"/>
                <w:sz w:val="28"/>
                <w:szCs w:val="28"/>
                <w:lang w:val="vi-VN"/>
              </w:rPr>
            </w:pPr>
            <w:r w:rsidRPr="00F0367F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AB7A112" w14:textId="77777777" w:rsidR="00F0367F" w:rsidRPr="00F0367F" w:rsidRDefault="00F0367F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FF0000"/>
                <w:sz w:val="28"/>
                <w:szCs w:val="28"/>
                <w:lang w:val="vi-VN"/>
              </w:rPr>
            </w:pPr>
            <w:r w:rsidRPr="00F0367F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2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1AB319E" w14:textId="77777777" w:rsidR="00F0367F" w:rsidRPr="00F0367F" w:rsidRDefault="00F0367F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FF0000"/>
                <w:sz w:val="28"/>
                <w:szCs w:val="28"/>
                <w:lang w:val="vi-VN"/>
              </w:rPr>
            </w:pPr>
            <w:r w:rsidRPr="00F0367F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3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F9B3A76" w14:textId="77777777" w:rsidR="00F0367F" w:rsidRPr="00F0367F" w:rsidRDefault="00F0367F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FF0000"/>
                <w:sz w:val="28"/>
                <w:szCs w:val="28"/>
                <w:lang w:val="vi-VN"/>
              </w:rPr>
            </w:pPr>
            <w:r w:rsidRPr="00F0367F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4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11EA652" w14:textId="77777777" w:rsidR="00F0367F" w:rsidRPr="00F0367F" w:rsidRDefault="00F0367F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FF0000"/>
                <w:sz w:val="28"/>
                <w:szCs w:val="28"/>
                <w:lang w:val="vi-VN"/>
              </w:rPr>
            </w:pPr>
            <w:r w:rsidRPr="00F0367F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5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FDF6F61" w14:textId="77777777" w:rsidR="00F0367F" w:rsidRPr="00F0367F" w:rsidRDefault="00F0367F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FF0000"/>
                <w:sz w:val="28"/>
                <w:szCs w:val="28"/>
                <w:lang w:val="vi-VN"/>
              </w:rPr>
            </w:pPr>
            <w:r w:rsidRPr="00F0367F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6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9C0C30A" w14:textId="77777777" w:rsidR="00F0367F" w:rsidRPr="00F0367F" w:rsidRDefault="00F0367F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FF0000"/>
                <w:sz w:val="28"/>
                <w:szCs w:val="28"/>
                <w:lang w:val="vi-VN"/>
              </w:rPr>
            </w:pPr>
            <w:r w:rsidRPr="00F0367F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7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3073891" w14:textId="77777777" w:rsidR="00F0367F" w:rsidRPr="00F0367F" w:rsidRDefault="00F0367F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FF0000"/>
                <w:sz w:val="28"/>
                <w:szCs w:val="28"/>
                <w:lang w:val="vi-VN"/>
              </w:rPr>
            </w:pPr>
            <w:r w:rsidRPr="00F0367F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8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711D5A9" w14:textId="77777777" w:rsidR="00F0367F" w:rsidRPr="00F0367F" w:rsidRDefault="00F0367F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FF0000"/>
                <w:sz w:val="28"/>
                <w:szCs w:val="28"/>
                <w:lang w:val="vi-VN"/>
              </w:rPr>
            </w:pPr>
            <w:r w:rsidRPr="00F0367F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9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23E9D13" w14:textId="77777777" w:rsidR="00F0367F" w:rsidRPr="00F0367F" w:rsidRDefault="00F0367F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FF0000"/>
                <w:sz w:val="28"/>
                <w:szCs w:val="28"/>
                <w:lang w:val="vi-VN"/>
              </w:rPr>
            </w:pPr>
            <w:r w:rsidRPr="00F0367F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10</w:t>
            </w:r>
          </w:p>
        </w:tc>
      </w:tr>
      <w:tr w:rsidR="00F0367F" w:rsidRPr="00F0367F" w14:paraId="51374F03" w14:textId="77777777" w:rsidTr="00F0367F">
        <w:tc>
          <w:tcPr>
            <w:tcW w:w="863" w:type="dxa"/>
            <w:tcBorders>
              <w:top w:val="single" w:sz="4" w:space="0" w:color="auto"/>
            </w:tcBorders>
            <w:shd w:val="clear" w:color="auto" w:fill="auto"/>
          </w:tcPr>
          <w:p w14:paraId="70A0E4A1" w14:textId="77777777" w:rsidR="00F0367F" w:rsidRPr="00F0367F" w:rsidRDefault="00F0367F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 w:rsidRPr="00F0367F"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863" w:type="dxa"/>
            <w:tcBorders>
              <w:top w:val="single" w:sz="4" w:space="0" w:color="auto"/>
            </w:tcBorders>
            <w:shd w:val="clear" w:color="auto" w:fill="auto"/>
          </w:tcPr>
          <w:p w14:paraId="676FE75A" w14:textId="77777777" w:rsidR="00F0367F" w:rsidRPr="00F0367F" w:rsidRDefault="00F0367F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 w:rsidRPr="00F0367F"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863" w:type="dxa"/>
            <w:tcBorders>
              <w:top w:val="nil"/>
              <w:bottom w:val="nil"/>
            </w:tcBorders>
            <w:shd w:val="clear" w:color="auto" w:fill="auto"/>
          </w:tcPr>
          <w:p w14:paraId="4B0B5311" w14:textId="77777777" w:rsidR="00F0367F" w:rsidRPr="00F0367F" w:rsidRDefault="00F0367F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tcBorders>
              <w:top w:val="single" w:sz="4" w:space="0" w:color="auto"/>
            </w:tcBorders>
            <w:shd w:val="clear" w:color="auto" w:fill="auto"/>
          </w:tcPr>
          <w:p w14:paraId="0C7E982F" w14:textId="77777777" w:rsidR="00F0367F" w:rsidRPr="00F0367F" w:rsidRDefault="00F0367F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 w:rsidRPr="00F0367F"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  <w:t>18</w:t>
            </w:r>
          </w:p>
        </w:tc>
        <w:tc>
          <w:tcPr>
            <w:tcW w:w="86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FA0F0DA" w14:textId="77777777" w:rsidR="00F0367F" w:rsidRPr="00F0367F" w:rsidRDefault="00F0367F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44DABA" w14:textId="67D45058" w:rsidR="00F0367F" w:rsidRPr="00F0367F" w:rsidRDefault="00F0367F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vi-VN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571B348E" wp14:editId="4EE8B690">
                      <wp:simplePos x="0" y="0"/>
                      <wp:positionH relativeFrom="column">
                        <wp:posOffset>188595</wp:posOffset>
                      </wp:positionH>
                      <wp:positionV relativeFrom="paragraph">
                        <wp:posOffset>15875</wp:posOffset>
                      </wp:positionV>
                      <wp:extent cx="735880" cy="370840"/>
                      <wp:effectExtent l="38100" t="38100" r="7620" b="48260"/>
                      <wp:wrapNone/>
                      <wp:docPr id="22" name="Ink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35880" cy="370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1762058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2" o:spid="_x0000_s1026" type="#_x0000_t75" style="position:absolute;margin-left:14.5pt;margin-top:.9pt;width:58.65pt;height:29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">
                      <v:imagedata r:id="rId9" o:title=""/>
                    </v:shape>
                  </w:pict>
                </mc:Fallback>
              </mc:AlternateConten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887CB0A" w14:textId="32EBB4AD" w:rsidR="00F0367F" w:rsidRPr="00F0367F" w:rsidRDefault="00F0367F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tcBorders>
              <w:top w:val="single" w:sz="4" w:space="0" w:color="auto"/>
            </w:tcBorders>
            <w:shd w:val="clear" w:color="auto" w:fill="00B0F0"/>
          </w:tcPr>
          <w:p w14:paraId="1C8524B0" w14:textId="3E5F48C3" w:rsidR="00F0367F" w:rsidRPr="00F0367F" w:rsidRDefault="00F0367F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color w:val="FFFF00"/>
                <w:sz w:val="28"/>
                <w:szCs w:val="28"/>
                <w:lang w:val="vi-VN"/>
              </w:rPr>
              <w:t>24</w:t>
            </w:r>
          </w:p>
        </w:tc>
        <w:tc>
          <w:tcPr>
            <w:tcW w:w="86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ADD368D" w14:textId="77777777" w:rsidR="00F0367F" w:rsidRPr="00F0367F" w:rsidRDefault="00F0367F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82850E" w14:textId="77777777" w:rsidR="00F0367F" w:rsidRPr="00F0367F" w:rsidRDefault="00F0367F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</w:tr>
      <w:tr w:rsidR="00F0367F" w:rsidRPr="00F0367F" w14:paraId="3B256E90" w14:textId="77777777" w:rsidTr="00F0367F">
        <w:trPr>
          <w:trHeight w:val="341"/>
        </w:trPr>
        <w:tc>
          <w:tcPr>
            <w:tcW w:w="863" w:type="dxa"/>
            <w:tcBorders>
              <w:bottom w:val="single" w:sz="4" w:space="0" w:color="auto"/>
            </w:tcBorders>
            <w:shd w:val="clear" w:color="auto" w:fill="auto"/>
          </w:tcPr>
          <w:p w14:paraId="51DF19A1" w14:textId="77777777" w:rsidR="00F0367F" w:rsidRPr="00F0367F" w:rsidRDefault="00F0367F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 w:rsidRPr="00F0367F"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  <w:t>[1,1]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auto"/>
          </w:tcPr>
          <w:p w14:paraId="76E712C5" w14:textId="77777777" w:rsidR="00F0367F" w:rsidRPr="00F0367F" w:rsidRDefault="00F0367F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 w:rsidRPr="00F0367F"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  <w:t>[1,2]</w:t>
            </w:r>
          </w:p>
        </w:tc>
        <w:tc>
          <w:tcPr>
            <w:tcW w:w="863" w:type="dxa"/>
            <w:tcBorders>
              <w:top w:val="nil"/>
            </w:tcBorders>
            <w:shd w:val="clear" w:color="auto" w:fill="auto"/>
          </w:tcPr>
          <w:p w14:paraId="19C8153E" w14:textId="77777777" w:rsidR="00F0367F" w:rsidRPr="00F0367F" w:rsidRDefault="00F0367F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auto"/>
          </w:tcPr>
          <w:p w14:paraId="2BE3A0CD" w14:textId="77777777" w:rsidR="00F0367F" w:rsidRPr="00F0367F" w:rsidRDefault="00F0367F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 w:rsidRPr="00F0367F"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  <w:t>[1,4]</w:t>
            </w:r>
          </w:p>
        </w:tc>
        <w:tc>
          <w:tcPr>
            <w:tcW w:w="863" w:type="dxa"/>
            <w:tcBorders>
              <w:top w:val="nil"/>
              <w:right w:val="nil"/>
            </w:tcBorders>
            <w:shd w:val="clear" w:color="auto" w:fill="auto"/>
          </w:tcPr>
          <w:p w14:paraId="569C9191" w14:textId="4229CA57" w:rsidR="00F0367F" w:rsidRPr="00F0367F" w:rsidRDefault="00F0367F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vi-VN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584434E2" wp14:editId="0667F239">
                      <wp:simplePos x="0" y="0"/>
                      <wp:positionH relativeFrom="column">
                        <wp:posOffset>161110</wp:posOffset>
                      </wp:positionH>
                      <wp:positionV relativeFrom="paragraph">
                        <wp:posOffset>123645</wp:posOffset>
                      </wp:positionV>
                      <wp:extent cx="678960" cy="360"/>
                      <wp:effectExtent l="38100" t="38100" r="45085" b="38100"/>
                      <wp:wrapNone/>
                      <wp:docPr id="16" name="Ink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789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52B39C1" id="Ink 16" o:spid="_x0000_s1026" type="#_x0000_t75" style="position:absolute;margin-left:12.35pt;margin-top:9.4pt;width:54.1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"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863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F895140" w14:textId="78B42B3D" w:rsidR="00F0367F" w:rsidRPr="00F0367F" w:rsidRDefault="00F0367F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1FEDB77" w14:textId="77777777" w:rsidR="00F0367F" w:rsidRPr="00F0367F" w:rsidRDefault="00F0367F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auto"/>
          </w:tcPr>
          <w:p w14:paraId="09364E8F" w14:textId="77777777" w:rsidR="00F0367F" w:rsidRPr="00F0367F" w:rsidRDefault="00F0367F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 w:rsidRPr="00F0367F"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  <w:t>[1,8]</w:t>
            </w:r>
          </w:p>
        </w:tc>
        <w:tc>
          <w:tcPr>
            <w:tcW w:w="863" w:type="dxa"/>
            <w:tcBorders>
              <w:top w:val="nil"/>
              <w:right w:val="nil"/>
            </w:tcBorders>
            <w:shd w:val="clear" w:color="auto" w:fill="auto"/>
          </w:tcPr>
          <w:p w14:paraId="03706DC3" w14:textId="77777777" w:rsidR="00F0367F" w:rsidRPr="00F0367F" w:rsidRDefault="00F0367F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B2F92F5" w14:textId="77777777" w:rsidR="00F0367F" w:rsidRPr="00F0367F" w:rsidRDefault="00F0367F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</w:tr>
      <w:tr w:rsidR="00F0367F" w:rsidRPr="00F0367F" w14:paraId="260A7E6B" w14:textId="77777777" w:rsidTr="00F0367F">
        <w:tc>
          <w:tcPr>
            <w:tcW w:w="86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60F4E93" w14:textId="77777777" w:rsidR="00F0367F" w:rsidRPr="00F0367F" w:rsidRDefault="00F0367F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tcBorders>
              <w:left w:val="nil"/>
              <w:bottom w:val="nil"/>
            </w:tcBorders>
            <w:shd w:val="clear" w:color="auto" w:fill="auto"/>
          </w:tcPr>
          <w:p w14:paraId="34462316" w14:textId="77777777" w:rsidR="00F0367F" w:rsidRPr="00F0367F" w:rsidRDefault="00F0367F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shd w:val="clear" w:color="auto" w:fill="auto"/>
          </w:tcPr>
          <w:p w14:paraId="01BCD9FD" w14:textId="77777777" w:rsidR="00F0367F" w:rsidRPr="00F0367F" w:rsidRDefault="00F0367F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 w:rsidRPr="00F0367F"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863" w:type="dxa"/>
            <w:tcBorders>
              <w:bottom w:val="nil"/>
            </w:tcBorders>
            <w:shd w:val="clear" w:color="auto" w:fill="auto"/>
          </w:tcPr>
          <w:p w14:paraId="45036DF7" w14:textId="77777777" w:rsidR="00F0367F" w:rsidRPr="00F0367F" w:rsidRDefault="00F0367F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shd w:val="clear" w:color="auto" w:fill="00B0F0"/>
          </w:tcPr>
          <w:p w14:paraId="2F9E7945" w14:textId="760A935C" w:rsidR="00F0367F" w:rsidRPr="00F0367F" w:rsidRDefault="00F0367F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FFFF00"/>
                <w:sz w:val="28"/>
                <w:szCs w:val="28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color w:val="FFFF00"/>
                <w:sz w:val="28"/>
                <w:szCs w:val="28"/>
                <w:lang w:val="vi-VN"/>
              </w:rPr>
              <w:t>1</w:t>
            </w:r>
          </w:p>
        </w:tc>
        <w:tc>
          <w:tcPr>
            <w:tcW w:w="863" w:type="dxa"/>
            <w:shd w:val="clear" w:color="auto" w:fill="00B0F0"/>
          </w:tcPr>
          <w:p w14:paraId="6D9F230E" w14:textId="24BF415D" w:rsidR="00F0367F" w:rsidRPr="00F0367F" w:rsidRDefault="00F0367F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color w:val="FFFF00"/>
                <w:sz w:val="28"/>
                <w:szCs w:val="28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color w:val="FFFF00"/>
                <w:sz w:val="28"/>
                <w:szCs w:val="28"/>
                <w:lang w:val="vi-VN"/>
              </w:rPr>
              <w:t>3</w:t>
            </w:r>
          </w:p>
        </w:tc>
        <w:tc>
          <w:tcPr>
            <w:tcW w:w="86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D10CBDF" w14:textId="77777777" w:rsidR="00F0367F" w:rsidRPr="00F0367F" w:rsidRDefault="00F0367F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tcBorders>
              <w:left w:val="nil"/>
              <w:bottom w:val="nil"/>
            </w:tcBorders>
            <w:shd w:val="clear" w:color="auto" w:fill="auto"/>
          </w:tcPr>
          <w:p w14:paraId="5869E02F" w14:textId="77777777" w:rsidR="00F0367F" w:rsidRPr="00F0367F" w:rsidRDefault="00F0367F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shd w:val="clear" w:color="auto" w:fill="auto"/>
          </w:tcPr>
          <w:p w14:paraId="70CA516C" w14:textId="77777777" w:rsidR="00F0367F" w:rsidRPr="00F0367F" w:rsidRDefault="00F0367F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 w:rsidRPr="00F0367F"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863" w:type="dxa"/>
            <w:shd w:val="clear" w:color="auto" w:fill="auto"/>
          </w:tcPr>
          <w:p w14:paraId="1CA2A116" w14:textId="77777777" w:rsidR="00F0367F" w:rsidRPr="00F0367F" w:rsidRDefault="00F0367F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 w:rsidRPr="00F0367F"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  <w:t>9</w:t>
            </w:r>
          </w:p>
        </w:tc>
      </w:tr>
      <w:tr w:rsidR="00F0367F" w:rsidRPr="00F0367F" w14:paraId="00C1E0BF" w14:textId="77777777" w:rsidTr="00F0367F"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A095E6" w14:textId="77777777" w:rsidR="00F0367F" w:rsidRPr="00F0367F" w:rsidRDefault="00F0367F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AA3A040" w14:textId="77777777" w:rsidR="00F0367F" w:rsidRPr="00F0367F" w:rsidRDefault="00F0367F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auto"/>
          </w:tcPr>
          <w:p w14:paraId="52478F4A" w14:textId="77777777" w:rsidR="00F0367F" w:rsidRPr="00F0367F" w:rsidRDefault="00F0367F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 w:rsidRPr="00F0367F"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  <w:t>[3,3]</w:t>
            </w:r>
          </w:p>
        </w:tc>
        <w:tc>
          <w:tcPr>
            <w:tcW w:w="863" w:type="dxa"/>
            <w:tcBorders>
              <w:top w:val="nil"/>
              <w:bottom w:val="nil"/>
            </w:tcBorders>
            <w:shd w:val="clear" w:color="auto" w:fill="auto"/>
          </w:tcPr>
          <w:p w14:paraId="1E50F422" w14:textId="77777777" w:rsidR="00F0367F" w:rsidRPr="00F0367F" w:rsidRDefault="00F0367F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auto"/>
          </w:tcPr>
          <w:p w14:paraId="22B2858F" w14:textId="77777777" w:rsidR="00F0367F" w:rsidRPr="00F0367F" w:rsidRDefault="00F0367F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 w:rsidRPr="00F0367F"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  <w:t>[5,5]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auto"/>
          </w:tcPr>
          <w:p w14:paraId="35BA842F" w14:textId="77777777" w:rsidR="00F0367F" w:rsidRPr="00F0367F" w:rsidRDefault="00F0367F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 w:rsidRPr="00F0367F"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  <w:t>[5,6]</w:t>
            </w:r>
          </w:p>
        </w:tc>
        <w:tc>
          <w:tcPr>
            <w:tcW w:w="863" w:type="dxa"/>
            <w:tcBorders>
              <w:top w:val="nil"/>
              <w:right w:val="nil"/>
            </w:tcBorders>
            <w:shd w:val="clear" w:color="auto" w:fill="auto"/>
          </w:tcPr>
          <w:p w14:paraId="4F6DD29E" w14:textId="77777777" w:rsidR="00F0367F" w:rsidRPr="00F0367F" w:rsidRDefault="00F0367F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335E58B" w14:textId="77777777" w:rsidR="00F0367F" w:rsidRPr="00F0367F" w:rsidRDefault="00F0367F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auto"/>
          </w:tcPr>
          <w:p w14:paraId="05B3DFCA" w14:textId="77777777" w:rsidR="00F0367F" w:rsidRPr="00F0367F" w:rsidRDefault="00F0367F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 w:rsidRPr="00F0367F"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  <w:t>[9,9]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auto"/>
          </w:tcPr>
          <w:p w14:paraId="609CF723" w14:textId="77777777" w:rsidR="00F0367F" w:rsidRPr="00F0367F" w:rsidRDefault="00F0367F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 w:rsidRPr="00F0367F"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  <w:t>[9,10]</w:t>
            </w:r>
          </w:p>
        </w:tc>
      </w:tr>
      <w:tr w:rsidR="00F0367F" w:rsidRPr="00F0367F" w14:paraId="67449924" w14:textId="77777777" w:rsidTr="00F0367F"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D7A980" w14:textId="77777777" w:rsidR="00F0367F" w:rsidRPr="00F0367F" w:rsidRDefault="00F0367F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8E4A1F" w14:textId="77777777" w:rsidR="00F0367F" w:rsidRPr="00F0367F" w:rsidRDefault="00F0367F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1BE7C91" w14:textId="77777777" w:rsidR="00F0367F" w:rsidRPr="00F0367F" w:rsidRDefault="00F0367F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BD74C1" w14:textId="77777777" w:rsidR="00F0367F" w:rsidRPr="00F0367F" w:rsidRDefault="00F0367F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6350527" w14:textId="77777777" w:rsidR="00F0367F" w:rsidRPr="00F0367F" w:rsidRDefault="00F0367F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tcBorders>
              <w:left w:val="nil"/>
              <w:bottom w:val="nil"/>
            </w:tcBorders>
            <w:shd w:val="clear" w:color="auto" w:fill="auto"/>
          </w:tcPr>
          <w:p w14:paraId="5B13785E" w14:textId="77777777" w:rsidR="00F0367F" w:rsidRPr="00F0367F" w:rsidRDefault="00F0367F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shd w:val="clear" w:color="auto" w:fill="auto"/>
          </w:tcPr>
          <w:p w14:paraId="14FD87C4" w14:textId="77777777" w:rsidR="00F0367F" w:rsidRPr="00F0367F" w:rsidRDefault="00F0367F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 w:rsidRPr="00F0367F"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  <w:t>9</w:t>
            </w:r>
          </w:p>
        </w:tc>
        <w:tc>
          <w:tcPr>
            <w:tcW w:w="86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D4E26F8" w14:textId="77777777" w:rsidR="00F0367F" w:rsidRPr="00F0367F" w:rsidRDefault="00F0367F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A39DDD9" w14:textId="77777777" w:rsidR="00F0367F" w:rsidRPr="00F0367F" w:rsidRDefault="00F0367F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9009AEF" w14:textId="77777777" w:rsidR="00F0367F" w:rsidRPr="00F0367F" w:rsidRDefault="00F0367F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</w:tr>
      <w:tr w:rsidR="00F0367F" w:rsidRPr="00F0367F" w14:paraId="57C1C802" w14:textId="77777777" w:rsidTr="00F0367F"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B3DD82" w14:textId="77777777" w:rsidR="00F0367F" w:rsidRPr="00F0367F" w:rsidRDefault="00F0367F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459F7E" w14:textId="77777777" w:rsidR="00F0367F" w:rsidRPr="00F0367F" w:rsidRDefault="00F0367F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046163" w14:textId="77777777" w:rsidR="00F0367F" w:rsidRPr="00F0367F" w:rsidRDefault="00F0367F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191125" w14:textId="77777777" w:rsidR="00F0367F" w:rsidRPr="00F0367F" w:rsidRDefault="00F0367F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B38DC9" w14:textId="77777777" w:rsidR="00F0367F" w:rsidRPr="00F0367F" w:rsidRDefault="00F0367F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4532D96" w14:textId="77777777" w:rsidR="00F0367F" w:rsidRPr="00F0367F" w:rsidRDefault="00F0367F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shd w:val="clear" w:color="auto" w:fill="auto"/>
          </w:tcPr>
          <w:p w14:paraId="4608BDF7" w14:textId="77777777" w:rsidR="00F0367F" w:rsidRPr="00F0367F" w:rsidRDefault="00F0367F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 w:rsidRPr="00F0367F"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  <w:t>[7,7]</w:t>
            </w:r>
          </w:p>
        </w:tc>
        <w:tc>
          <w:tcPr>
            <w:tcW w:w="86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86C8AD7" w14:textId="77777777" w:rsidR="00F0367F" w:rsidRPr="00F0367F" w:rsidRDefault="00F0367F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173957" w14:textId="77777777" w:rsidR="00F0367F" w:rsidRPr="00F0367F" w:rsidRDefault="00F0367F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FF9347" w14:textId="77777777" w:rsidR="00F0367F" w:rsidRPr="00F0367F" w:rsidRDefault="00F0367F" w:rsidP="00AD13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</w:tr>
    </w:tbl>
    <w:p w14:paraId="7176508A" w14:textId="221BC493" w:rsidR="00F0367F" w:rsidRPr="00F0367F" w:rsidRDefault="00F0367F" w:rsidP="00FD0B2B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Như vậy là đã thực hiện câu truy vấn xong.</w:t>
      </w:r>
    </w:p>
    <w:sectPr w:rsidR="00F0367F" w:rsidRPr="00F03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1E4FF9"/>
    <w:multiLevelType w:val="hybridMultilevel"/>
    <w:tmpl w:val="12B4F486"/>
    <w:lvl w:ilvl="0" w:tplc="4C7A505A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C680773"/>
    <w:multiLevelType w:val="hybridMultilevel"/>
    <w:tmpl w:val="90CEC374"/>
    <w:lvl w:ilvl="0" w:tplc="48D6A0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72020126">
    <w:abstractNumId w:val="21"/>
  </w:num>
  <w:num w:numId="2" w16cid:durableId="1802263829">
    <w:abstractNumId w:val="12"/>
  </w:num>
  <w:num w:numId="3" w16cid:durableId="2113890191">
    <w:abstractNumId w:val="10"/>
  </w:num>
  <w:num w:numId="4" w16cid:durableId="1869296623">
    <w:abstractNumId w:val="23"/>
  </w:num>
  <w:num w:numId="5" w16cid:durableId="1883129169">
    <w:abstractNumId w:val="13"/>
  </w:num>
  <w:num w:numId="6" w16cid:durableId="1353068789">
    <w:abstractNumId w:val="17"/>
  </w:num>
  <w:num w:numId="7" w16cid:durableId="2041585208">
    <w:abstractNumId w:val="19"/>
  </w:num>
  <w:num w:numId="8" w16cid:durableId="2052151561">
    <w:abstractNumId w:val="9"/>
  </w:num>
  <w:num w:numId="9" w16cid:durableId="32924795">
    <w:abstractNumId w:val="7"/>
  </w:num>
  <w:num w:numId="10" w16cid:durableId="1935278546">
    <w:abstractNumId w:val="6"/>
  </w:num>
  <w:num w:numId="11" w16cid:durableId="1478961573">
    <w:abstractNumId w:val="5"/>
  </w:num>
  <w:num w:numId="12" w16cid:durableId="732512091">
    <w:abstractNumId w:val="4"/>
  </w:num>
  <w:num w:numId="13" w16cid:durableId="1519081047">
    <w:abstractNumId w:val="8"/>
  </w:num>
  <w:num w:numId="14" w16cid:durableId="684593947">
    <w:abstractNumId w:val="3"/>
  </w:num>
  <w:num w:numId="15" w16cid:durableId="1141733028">
    <w:abstractNumId w:val="2"/>
  </w:num>
  <w:num w:numId="16" w16cid:durableId="337654211">
    <w:abstractNumId w:val="1"/>
  </w:num>
  <w:num w:numId="17" w16cid:durableId="914318352">
    <w:abstractNumId w:val="0"/>
  </w:num>
  <w:num w:numId="18" w16cid:durableId="499779698">
    <w:abstractNumId w:val="14"/>
  </w:num>
  <w:num w:numId="19" w16cid:durableId="928199573">
    <w:abstractNumId w:val="15"/>
  </w:num>
  <w:num w:numId="20" w16cid:durableId="8413772">
    <w:abstractNumId w:val="22"/>
  </w:num>
  <w:num w:numId="21" w16cid:durableId="1515458318">
    <w:abstractNumId w:val="18"/>
  </w:num>
  <w:num w:numId="22" w16cid:durableId="394594339">
    <w:abstractNumId w:val="11"/>
  </w:num>
  <w:num w:numId="23" w16cid:durableId="443692963">
    <w:abstractNumId w:val="24"/>
  </w:num>
  <w:num w:numId="24" w16cid:durableId="1131022987">
    <w:abstractNumId w:val="20"/>
  </w:num>
  <w:num w:numId="25" w16cid:durableId="11428459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317"/>
    <w:rsid w:val="00055E14"/>
    <w:rsid w:val="00135265"/>
    <w:rsid w:val="001666F3"/>
    <w:rsid w:val="002657B8"/>
    <w:rsid w:val="00296ADF"/>
    <w:rsid w:val="003344B2"/>
    <w:rsid w:val="003575C0"/>
    <w:rsid w:val="0039166A"/>
    <w:rsid w:val="003D4FBD"/>
    <w:rsid w:val="003D5916"/>
    <w:rsid w:val="0052265C"/>
    <w:rsid w:val="00585317"/>
    <w:rsid w:val="00645252"/>
    <w:rsid w:val="00697B4B"/>
    <w:rsid w:val="006D3D74"/>
    <w:rsid w:val="0083569A"/>
    <w:rsid w:val="009B5AB8"/>
    <w:rsid w:val="00A8513B"/>
    <w:rsid w:val="00A9204E"/>
    <w:rsid w:val="00D80194"/>
    <w:rsid w:val="00DA49B6"/>
    <w:rsid w:val="00F0367F"/>
    <w:rsid w:val="00F24153"/>
    <w:rsid w:val="00FB36CE"/>
    <w:rsid w:val="00FD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F16F0"/>
  <w15:chartTrackingRefBased/>
  <w15:docId w15:val="{F8B5797D-48E8-494E-B163-C3274007D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67F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F24153"/>
    <w:pPr>
      <w:ind w:left="720"/>
      <w:contextualSpacing/>
    </w:pPr>
  </w:style>
  <w:style w:type="table" w:styleId="TableGrid">
    <w:name w:val="Table Grid"/>
    <w:basedOn w:val="TableNormal"/>
    <w:uiPriority w:val="39"/>
    <w:rsid w:val="00DA49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customXml" Target="ink/ink2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\AppData\Roaming\Microsoft\Templates\Single%20spaced%20(blank)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7T09:16:48.89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162 588 24575,'19'16'0,"0"0"0,1-2 0,1 0 0,0-1 0,31 14 0,16 10 0,-60-32 0,0 0 0,0 1 0,-1 0 0,0 0 0,0 0 0,0 1 0,-1 0 0,0 1 0,7 10 0,-12-16 0,0 0 0,0 0 0,0 0 0,0 0 0,-1 0 0,1 0 0,-1 0 0,1 0 0,-1 0 0,0 1 0,1-1 0,-1 0 0,0 0 0,-1 0 0,1 0 0,0 1 0,-1-1 0,0 3 0,0-3 0,-1 0 0,0 1 0,1-1 0,-1 0 0,0 0 0,0 1 0,0-2 0,-1 1 0,1 0 0,0 0 0,-1-1 0,1 1 0,-1-1 0,1 0 0,-1 0 0,0 0 0,-4 2 0,-74 16 0,62-15 0,-1 0 0,1 1 0,0 1 0,-32 15 0,7 4-75,21-12-248,-1 0 1,0-1-1,-37 12 1,27-15-6504</inkml:trace>
  <inkml:trace contextRef="#ctx0" brushRef="#br0" timeOffset="2353.32">629 779 24575,'-3'-1'0,"0"1"0,0-1 0,0 1 0,0-1 0,0 0 0,0 0 0,0 0 0,1 0 0,-1-1 0,0 1 0,1-1 0,-1 1 0,1-1 0,-1 0 0,1 0 0,0 0 0,0 0 0,0-1 0,0 1 0,0-1 0,1 1 0,-1-1 0,1 1 0,-2-4 0,-4-9 0,1 0 0,1-1 0,-5-22 0,2 10 0,-45-112 0,46 123 0,0-1 0,0-1 0,2 0 0,0 0 0,1-1 0,1 1 0,1-1 0,0 0 0,2 0 0,3-34 0,-2 49 0,0 0 0,0 0 0,1 0 0,-1 1 0,1-1 0,0 0 0,1 1 0,-1 0 0,1 0 0,0-1 0,0 1 0,0 1 0,1-1 0,-1 0 0,1 1 0,0 0 0,0 0 0,0 0 0,0 0 0,0 1 0,1 0 0,-1 0 0,1 0 0,0 0 0,0 0 0,-1 1 0,7-1 0,13-2 0,0 1 0,1 1 0,0 1 0,30 3 0,-32-1 0,885 8-267,-697-10-831,-165 1-5728</inkml:trace>
  <inkml:trace contextRef="#ctx0" brushRef="#br0" timeOffset="3700.36">1707 17 24575,'3'-2'0,"-1"0"0,1 0 0,0 0 0,0 1 0,0 0 0,0-1 0,0 1 0,0 0 0,1 1 0,-1-1 0,0 0 0,0 1 0,1 0 0,3 0 0,47 4 0,-43-2 0,-1 0 0,1 1 0,-1 0 0,0 0 0,0 1 0,0 1 0,0 0 0,-1 0 0,0 1 0,0 0 0,0 0 0,8 8 0,6 6 0,-12-13 0,-1 1 0,0 1 0,-1 0 0,14 16 0,-22-24 0,0 1 0,0-1 0,0 1 0,0 0 0,0-1 0,0 1 0,0 0 0,0 0 0,-1 0 0,1 0 0,-1 0 0,1 0 0,-1 0 0,0 0 0,0 0 0,0 0 0,0-1 0,0 1 0,0 0 0,0 0 0,-1 0 0,1 0 0,-1 0 0,0 0 0,1 0 0,-1 0 0,0-1 0,0 1 0,0 0 0,0 0 0,0-1 0,-1 1 0,1-1 0,0 1 0,-3 1 0,-6 3 0,1 0 0,-1-1 0,0 0 0,0 0 0,0-1 0,-1-1 0,0 0 0,1 0 0,-16 1 0,-11 4 0,19-4-151,-1 1-1,1 0 0,0 2 0,0 0 1,1 1-1,0 0 0,0 2 1,-25 18-1,19-7-6674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7T09:16:39.34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24575,'1838'0'-1365,"-1791"0"-5461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232</TotalTime>
  <Pages>3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TRANTHUY</dc:creator>
  <cp:keywords/>
  <dc:description/>
  <cp:lastModifiedBy>Trần Thanh Hà</cp:lastModifiedBy>
  <cp:revision>4</cp:revision>
  <dcterms:created xsi:type="dcterms:W3CDTF">2023-03-27T02:20:00Z</dcterms:created>
  <dcterms:modified xsi:type="dcterms:W3CDTF">2023-03-27T09:17:00Z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