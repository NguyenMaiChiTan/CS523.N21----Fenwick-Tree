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5CAFF" w14:textId="4829E7C4" w:rsidR="00266ED7" w:rsidRDefault="00266ED7" w:rsidP="00266ED7">
      <w:pPr>
        <w:rPr>
          <w:rFonts w:ascii="Times New Roman" w:hAnsi="Times New Roman" w:cs="Times New Roman"/>
          <w:sz w:val="28"/>
          <w:szCs w:val="28"/>
          <w:lang w:val="vi-VN"/>
        </w:rPr>
      </w:pPr>
      <w:r>
        <w:rPr>
          <w:rFonts w:ascii="Times New Roman" w:hAnsi="Times New Roman" w:cs="Times New Roman"/>
          <w:sz w:val="28"/>
          <w:szCs w:val="28"/>
          <w:lang w:val="vi-VN"/>
        </w:rPr>
        <w:t xml:space="preserve">Nó đang giả sử một mảng toàn số 0 (để dễ hình dung) và hai câu lệnh mình đã thực hiện update sau đó </w:t>
      </w:r>
      <w:r w:rsidRPr="00266ED7">
        <w:rPr>
          <w:rFonts w:ascii="Times New Roman" w:hAnsi="Times New Roman" w:cs="Times New Roman"/>
          <w:b/>
          <w:bCs/>
          <w:sz w:val="28"/>
          <w:szCs w:val="28"/>
          <w:lang w:val="vi-VN"/>
        </w:rPr>
        <w:t>tìm giá trị của index x</w:t>
      </w:r>
      <w:r>
        <w:rPr>
          <w:rFonts w:ascii="Times New Roman" w:hAnsi="Times New Roman" w:cs="Times New Roman"/>
          <w:sz w:val="28"/>
          <w:szCs w:val="28"/>
          <w:lang w:val="vi-VN"/>
        </w:rPr>
        <w:t>. Lưu ý quan trọng là chỉ tìm index x mà thôi.</w:t>
      </w:r>
    </w:p>
    <w:p w14:paraId="2CD9E7DD" w14:textId="77777777" w:rsidR="00266ED7" w:rsidRDefault="00266ED7" w:rsidP="00266ED7">
      <w:pPr>
        <w:rPr>
          <w:rFonts w:ascii="Times New Roman" w:hAnsi="Times New Roman" w:cs="Times New Roman"/>
          <w:sz w:val="28"/>
          <w:szCs w:val="28"/>
          <w:lang w:val="vi-VN"/>
        </w:rPr>
      </w:pPr>
    </w:p>
    <w:p w14:paraId="0A03B66C" w14:textId="7B3C573F" w:rsidR="00266ED7" w:rsidRDefault="006A1FD2" w:rsidP="00266ED7">
      <w:pPr>
        <w:rPr>
          <w:rFonts w:ascii="Times New Roman" w:hAnsi="Times New Roman" w:cs="Times New Roman"/>
          <w:sz w:val="28"/>
          <w:szCs w:val="28"/>
          <w:lang w:val="vi-VN"/>
        </w:rPr>
      </w:pPr>
      <w:r>
        <w:rPr>
          <w:rFonts w:ascii="Times New Roman" w:hAnsi="Times New Roman" w:cs="Times New Roman"/>
          <w:sz w:val="28"/>
          <w:szCs w:val="28"/>
          <w:lang w:val="vi-VN"/>
        </w:rPr>
        <w:t>Theo bài thì:</w:t>
      </w:r>
    </w:p>
    <w:p w14:paraId="4A9035B7" w14:textId="280A6E52" w:rsidR="00266ED7" w:rsidRDefault="00266ED7" w:rsidP="00266ED7">
      <w:pPr>
        <w:rPr>
          <w:rFonts w:ascii="Times New Roman" w:hAnsi="Times New Roman" w:cs="Times New Roman"/>
          <w:sz w:val="28"/>
          <w:szCs w:val="28"/>
          <w:lang w:val="vi-VN"/>
        </w:rPr>
      </w:pPr>
      <w:r>
        <w:rPr>
          <w:rFonts w:ascii="Times New Roman" w:hAnsi="Times New Roman" w:cs="Times New Roman"/>
          <w:sz w:val="28"/>
          <w:szCs w:val="28"/>
          <w:lang w:val="vi-VN"/>
        </w:rPr>
        <w:t>TH1: x &lt; a (left) thì cái queries này sẽ trả về 0 với trường hợp này (Nghĩa là nó sẽ trả về giá trị phần tử tại đó mà không thay đổi.)</w:t>
      </w:r>
    </w:p>
    <w:p w14:paraId="62DC52CC" w14:textId="5A304957" w:rsidR="00266ED7" w:rsidRDefault="00266ED7" w:rsidP="00266ED7">
      <w:pPr>
        <w:rPr>
          <w:rFonts w:ascii="Times New Roman" w:hAnsi="Times New Roman" w:cs="Times New Roman"/>
          <w:sz w:val="28"/>
          <w:szCs w:val="28"/>
          <w:lang w:val="vi-VN"/>
        </w:rPr>
      </w:pPr>
      <w:r>
        <w:rPr>
          <w:rFonts w:ascii="Times New Roman" w:hAnsi="Times New Roman" w:cs="Times New Roman"/>
          <w:sz w:val="28"/>
          <w:szCs w:val="28"/>
          <w:lang w:val="vi-VN"/>
        </w:rPr>
        <w:t xml:space="preserve">TH2: x &gt; b (right) thì cái x này vẫn sẽ trả về đúng giá trị đó vì lúc này x&gt;= a thì </w:t>
      </w:r>
      <w:r w:rsidR="006A1FD2">
        <w:rPr>
          <w:rFonts w:ascii="Times New Roman" w:hAnsi="Times New Roman" w:cs="Times New Roman"/>
          <w:sz w:val="28"/>
          <w:szCs w:val="28"/>
          <w:lang w:val="vi-VN"/>
        </w:rPr>
        <w:t>ảnh hưởng với update(a,v) sau đó ảnh hưởng bởi update(b+1,-v), khi này thì v-v = 0 nên chả có gì xảy ra.</w:t>
      </w:r>
    </w:p>
    <w:p w14:paraId="37399845" w14:textId="7EAF74D7" w:rsidR="006A1FD2" w:rsidRDefault="006A1FD2" w:rsidP="00266ED7">
      <w:pPr>
        <w:rPr>
          <w:rFonts w:ascii="Times New Roman" w:hAnsi="Times New Roman" w:cs="Times New Roman"/>
          <w:sz w:val="28"/>
          <w:szCs w:val="28"/>
          <w:lang w:val="vi-VN"/>
        </w:rPr>
      </w:pPr>
      <w:r>
        <w:rPr>
          <w:rFonts w:ascii="Times New Roman" w:hAnsi="Times New Roman" w:cs="Times New Roman"/>
          <w:sz w:val="28"/>
          <w:szCs w:val="28"/>
          <w:lang w:val="vi-VN"/>
        </w:rPr>
        <w:t>TH3: a &lt;= x &lt;= b, khi này chỉ ảnh hưởng bởi update(a,v) mà kh ảnh hưởng bởi update(b+1,-v) nên giá trị tăng đúng bằng v.</w:t>
      </w:r>
    </w:p>
    <w:p w14:paraId="3B84484F" w14:textId="77777777" w:rsidR="006A1FD2" w:rsidRDefault="006A1FD2" w:rsidP="00266ED7">
      <w:pPr>
        <w:rPr>
          <w:rFonts w:ascii="Times New Roman" w:hAnsi="Times New Roman" w:cs="Times New Roman"/>
          <w:sz w:val="28"/>
          <w:szCs w:val="28"/>
          <w:lang w:val="vi-VN"/>
        </w:rPr>
      </w:pPr>
    </w:p>
    <w:bookmarkStart w:id="0" w:name="_MON_1747121440"/>
    <w:bookmarkEnd w:id="0"/>
    <w:p w14:paraId="3804A5E7" w14:textId="7DC63131" w:rsidR="006A1FD2" w:rsidRDefault="00CC3500" w:rsidP="00266ED7">
      <w:pPr>
        <w:rPr>
          <w:rFonts w:ascii="Times New Roman" w:hAnsi="Times New Roman" w:cs="Times New Roman"/>
          <w:sz w:val="28"/>
          <w:szCs w:val="28"/>
          <w:lang w:val="vi-VN"/>
        </w:rPr>
      </w:pPr>
      <w:r>
        <w:rPr>
          <w:rFonts w:ascii="Times New Roman" w:hAnsi="Times New Roman" w:cs="Times New Roman"/>
          <w:sz w:val="28"/>
          <w:szCs w:val="28"/>
          <w:lang w:val="vi-VN"/>
        </w:rPr>
        <w:object w:dxaOrig="9360" w:dyaOrig="4845" w14:anchorId="6545A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468pt;height:242.4pt" o:ole="">
            <v:imagedata r:id="rId8" o:title=""/>
          </v:shape>
          <o:OLEObject Type="Embed" ProgID="Word.Document.12" ShapeID="_x0000_i1069" DrawAspect="Content" ObjectID="_1747123048" r:id="rId9">
            <o:FieldCodes>\s</o:FieldCodes>
          </o:OLEObject>
        </w:object>
      </w:r>
      <w:bookmarkStart w:id="1" w:name="_MON_1747121456"/>
      <w:bookmarkEnd w:id="1"/>
      <w:r>
        <w:rPr>
          <w:rFonts w:ascii="Times New Roman" w:hAnsi="Times New Roman" w:cs="Times New Roman"/>
          <w:sz w:val="28"/>
          <w:szCs w:val="28"/>
          <w:lang w:val="vi-VN"/>
        </w:rPr>
        <w:object w:dxaOrig="9360" w:dyaOrig="4395" w14:anchorId="449543D0">
          <v:shape id="_x0000_i1072" type="#_x0000_t75" style="width:468pt;height:219.6pt" o:ole="">
            <v:imagedata r:id="rId10" o:title=""/>
          </v:shape>
          <o:OLEObject Type="Embed" ProgID="Word.Document.12" ShapeID="_x0000_i1072" DrawAspect="Content" ObjectID="_1747123049" r:id="rId11">
            <o:FieldCodes>\s</o:FieldCodes>
          </o:OLEObject>
        </w:object>
      </w:r>
    </w:p>
    <w:p w14:paraId="7B8947F5" w14:textId="77777777" w:rsidR="006A1FD2" w:rsidRPr="00997C3D" w:rsidRDefault="006A1FD2" w:rsidP="00266ED7">
      <w:pPr>
        <w:rPr>
          <w:rFonts w:ascii="Times New Roman" w:hAnsi="Times New Roman" w:cs="Times New Roman"/>
          <w:sz w:val="28"/>
          <w:szCs w:val="28"/>
          <w:lang w:val="vi-VN"/>
        </w:rPr>
      </w:pPr>
    </w:p>
    <w:p w14:paraId="2DB5E61C" w14:textId="78430B89" w:rsidR="006A1FD2" w:rsidRDefault="00997C3D" w:rsidP="00266ED7">
      <w:pPr>
        <w:rPr>
          <w:rFonts w:ascii="Times New Roman" w:hAnsi="Times New Roman" w:cs="Times New Roman"/>
          <w:sz w:val="28"/>
          <w:szCs w:val="28"/>
          <w:lang w:val="vi-VN"/>
        </w:rPr>
      </w:pPr>
      <w:r>
        <w:rPr>
          <w:rFonts w:ascii="Times New Roman" w:hAnsi="Times New Roman" w:cs="Times New Roman"/>
          <w:sz w:val="28"/>
          <w:szCs w:val="28"/>
          <w:lang w:val="vi-VN"/>
        </w:rPr>
        <w:t>Code bên trên thực hiện update trên một mảng 0 gồm 5 phần tử. Thực hiện dựng BIT</w:t>
      </w:r>
      <w:r w:rsidR="00821676">
        <w:rPr>
          <w:rFonts w:ascii="Times New Roman" w:hAnsi="Times New Roman" w:cs="Times New Roman"/>
          <w:sz w:val="28"/>
          <w:szCs w:val="28"/>
          <w:lang w:val="vi-VN"/>
        </w:rPr>
        <w:t xml:space="preserve"> thông qua hàm updateBIT.</w:t>
      </w:r>
    </w:p>
    <w:p w14:paraId="448D6E08" w14:textId="7D1C5883" w:rsidR="00821676" w:rsidRDefault="00821676" w:rsidP="00266ED7">
      <w:pPr>
        <w:rPr>
          <w:rFonts w:ascii="Times New Roman" w:hAnsi="Times New Roman" w:cs="Times New Roman"/>
          <w:sz w:val="28"/>
          <w:szCs w:val="28"/>
          <w:lang w:val="vi-VN"/>
        </w:rPr>
      </w:pPr>
      <w:r>
        <w:rPr>
          <w:rFonts w:ascii="Times New Roman" w:hAnsi="Times New Roman" w:cs="Times New Roman"/>
          <w:sz w:val="28"/>
          <w:szCs w:val="28"/>
          <w:lang w:val="vi-VN"/>
        </w:rPr>
        <w:t>Mảng [0,0,0,0,0] giờ sẽ được update từ 2 đến 4</w:t>
      </w:r>
      <w:r>
        <w:rPr>
          <w:rFonts w:ascii="Times New Roman" w:hAnsi="Times New Roman" w:cs="Times New Roman"/>
          <w:sz w:val="28"/>
          <w:szCs w:val="28"/>
        </w:rPr>
        <w:t xml:space="preserve"> (</w:t>
      </w:r>
      <w:r>
        <w:rPr>
          <w:rFonts w:ascii="Times New Roman" w:hAnsi="Times New Roman" w:cs="Times New Roman"/>
          <w:sz w:val="28"/>
          <w:szCs w:val="28"/>
          <w:lang w:val="vi-VN"/>
        </w:rPr>
        <w:t>mảng này là từ 0 đến 4).</w:t>
      </w:r>
    </w:p>
    <w:p w14:paraId="0317E673" w14:textId="3953CA57" w:rsidR="001853CA" w:rsidRDefault="001853CA" w:rsidP="00266ED7">
      <w:pPr>
        <w:rPr>
          <w:rFonts w:ascii="Times New Roman" w:hAnsi="Times New Roman" w:cs="Times New Roman"/>
          <w:sz w:val="28"/>
          <w:szCs w:val="28"/>
          <w:lang w:val="vi-VN"/>
        </w:rPr>
      </w:pPr>
      <w:r>
        <w:rPr>
          <w:rFonts w:ascii="Times New Roman" w:hAnsi="Times New Roman" w:cs="Times New Roman"/>
          <w:sz w:val="28"/>
          <w:szCs w:val="28"/>
        </w:rPr>
        <w:t>Giờ</w:t>
      </w:r>
      <w:r>
        <w:rPr>
          <w:rFonts w:ascii="Times New Roman" w:hAnsi="Times New Roman" w:cs="Times New Roman"/>
          <w:sz w:val="28"/>
          <w:szCs w:val="28"/>
          <w:lang w:val="vi-VN"/>
        </w:rPr>
        <w:t xml:space="preserve"> đến đoạn update:</w:t>
      </w:r>
    </w:p>
    <w:p w14:paraId="67A2E99A" w14:textId="1715584A" w:rsidR="001853CA" w:rsidRDefault="001853CA" w:rsidP="00266ED7">
      <w:pPr>
        <w:rPr>
          <w:rFonts w:ascii="Times New Roman" w:hAnsi="Times New Roman" w:cs="Times New Roman"/>
          <w:sz w:val="28"/>
          <w:szCs w:val="28"/>
          <w:lang w:val="vi-VN"/>
        </w:rPr>
      </w:pPr>
      <w:r>
        <w:rPr>
          <w:rFonts w:ascii="Times New Roman" w:hAnsi="Times New Roman" w:cs="Times New Roman"/>
          <w:sz w:val="28"/>
          <w:szCs w:val="28"/>
          <w:lang w:val="vi-VN"/>
        </w:rPr>
        <w:t>Thực hiện update từ 2 đến 4 thông qua hàm update =&gt; Hàm thực hiện 2 thao tác đơn gồm updateBIT ở vị trí l (trái) lên 2 và r+1 (phải +1). Tại sao?</w:t>
      </w:r>
    </w:p>
    <w:p w14:paraId="04D110F6" w14:textId="39E16D3D" w:rsidR="001853CA" w:rsidRDefault="001853CA" w:rsidP="00266ED7">
      <w:pPr>
        <w:rPr>
          <w:rFonts w:ascii="Times New Roman" w:hAnsi="Times New Roman" w:cs="Times New Roman"/>
          <w:sz w:val="28"/>
          <w:szCs w:val="28"/>
          <w:lang w:val="vi-VN"/>
        </w:rPr>
      </w:pPr>
      <w:r>
        <w:rPr>
          <w:rFonts w:ascii="Times New Roman" w:hAnsi="Times New Roman" w:cs="Times New Roman"/>
          <w:sz w:val="28"/>
          <w:szCs w:val="28"/>
          <w:lang w:val="vi-VN"/>
        </w:rPr>
        <w:t xml:space="preserve">Tại như đã giải thích ở trên, khi </w:t>
      </w:r>
      <w:r w:rsidR="00E74E8A">
        <w:rPr>
          <w:rFonts w:ascii="Times New Roman" w:hAnsi="Times New Roman" w:cs="Times New Roman"/>
          <w:sz w:val="28"/>
          <w:szCs w:val="28"/>
          <w:lang w:val="vi-VN"/>
        </w:rPr>
        <w:t>xác định vị trí của x sẽ phải đi qua 3 TH đã nêu nên là trên lý thuyết chỉ cần update 2 đầu là có thể tìm ra được.</w:t>
      </w:r>
    </w:p>
    <w:p w14:paraId="1B0FE3D0" w14:textId="62213886" w:rsidR="00E74E8A" w:rsidRDefault="00E74E8A" w:rsidP="00266ED7">
      <w:pPr>
        <w:rPr>
          <w:rFonts w:ascii="Times New Roman" w:hAnsi="Times New Roman" w:cs="Times New Roman"/>
          <w:sz w:val="28"/>
          <w:szCs w:val="28"/>
          <w:lang w:val="vi-VN"/>
        </w:rPr>
      </w:pPr>
      <w:r>
        <w:rPr>
          <w:rFonts w:ascii="Times New Roman" w:hAnsi="Times New Roman" w:cs="Times New Roman"/>
          <w:sz w:val="28"/>
          <w:szCs w:val="28"/>
          <w:lang w:val="vi-VN"/>
        </w:rPr>
        <w:t>Ví dụ: Sau khi update từ 2 đến 4 thì mảng thành [0,0,2,2,2</w:t>
      </w:r>
      <w:r>
        <w:rPr>
          <w:rFonts w:ascii="Times New Roman" w:hAnsi="Times New Roman" w:cs="Times New Roman"/>
          <w:sz w:val="28"/>
          <w:szCs w:val="28"/>
        </w:rPr>
        <w:t xml:space="preserve">]. </w:t>
      </w:r>
      <w:r>
        <w:rPr>
          <w:rFonts w:ascii="Times New Roman" w:hAnsi="Times New Roman" w:cs="Times New Roman"/>
          <w:sz w:val="28"/>
          <w:szCs w:val="28"/>
          <w:lang w:val="vi-VN"/>
        </w:rPr>
        <w:t>BIT là [0,0,2,0,2]</w:t>
      </w:r>
    </w:p>
    <w:p w14:paraId="0C42E833" w14:textId="7DD2A64B" w:rsidR="004138B0" w:rsidRDefault="004138B0" w:rsidP="00266ED7">
      <w:pPr>
        <w:rPr>
          <w:rFonts w:ascii="Times New Roman" w:hAnsi="Times New Roman" w:cs="Times New Roman"/>
          <w:sz w:val="28"/>
          <w:szCs w:val="28"/>
          <w:lang w:val="vi-VN"/>
        </w:rPr>
      </w:pPr>
      <w:r>
        <w:rPr>
          <w:rFonts w:ascii="Times New Roman" w:hAnsi="Times New Roman" w:cs="Times New Roman"/>
          <w:sz w:val="28"/>
          <w:szCs w:val="28"/>
        </w:rPr>
        <w:lastRenderedPageBreak/>
        <w:t>Tìm</w:t>
      </w:r>
      <w:r>
        <w:rPr>
          <w:rFonts w:ascii="Times New Roman" w:hAnsi="Times New Roman" w:cs="Times New Roman"/>
          <w:sz w:val="28"/>
          <w:szCs w:val="28"/>
          <w:lang w:val="vi-VN"/>
        </w:rPr>
        <w:t xml:space="preserve"> vị trí thứ 4 thì sẽ là vị trí thứ 5 trên BIT. Thực hiện: sum+= BIT[5] (=2)</w:t>
      </w:r>
      <w:r>
        <w:rPr>
          <w:rFonts w:ascii="Times New Roman" w:hAnsi="Times New Roman" w:cs="Times New Roman"/>
          <w:sz w:val="28"/>
          <w:szCs w:val="28"/>
        </w:rPr>
        <w:t xml:space="preserve"> rồi</w:t>
      </w:r>
      <w:r>
        <w:rPr>
          <w:rFonts w:ascii="Times New Roman" w:hAnsi="Times New Roman" w:cs="Times New Roman"/>
          <w:sz w:val="28"/>
          <w:szCs w:val="28"/>
          <w:lang w:val="vi-VN"/>
        </w:rPr>
        <w:t xml:space="preserve"> dùng công thức bit sẽ ra lệnh sum += BIT[4] (=2) rồi thực hiện tiếp công thức bit ra index = 0, kết thúc. Thế là ra kq là 2. Tương tự với những index khác.</w:t>
      </w:r>
    </w:p>
    <w:p w14:paraId="352EA9A0" w14:textId="77777777" w:rsidR="004138B0" w:rsidRDefault="004138B0" w:rsidP="00266ED7">
      <w:pPr>
        <w:rPr>
          <w:rFonts w:ascii="Times New Roman" w:hAnsi="Times New Roman" w:cs="Times New Roman"/>
          <w:sz w:val="28"/>
          <w:szCs w:val="28"/>
          <w:lang w:val="vi-VN"/>
        </w:rPr>
      </w:pPr>
    </w:p>
    <w:p w14:paraId="399CD54B" w14:textId="6005B152" w:rsidR="004138B0" w:rsidRPr="00CC3500" w:rsidRDefault="004138B0" w:rsidP="00266ED7">
      <w:pPr>
        <w:rPr>
          <w:rFonts w:ascii="Times New Roman" w:hAnsi="Times New Roman" w:cs="Times New Roman"/>
          <w:sz w:val="28"/>
          <w:szCs w:val="28"/>
          <w:lang w:val="vi-VN"/>
        </w:rPr>
      </w:pPr>
      <w:r>
        <w:rPr>
          <w:rFonts w:ascii="Times New Roman" w:hAnsi="Times New Roman" w:cs="Times New Roman"/>
          <w:sz w:val="28"/>
          <w:szCs w:val="28"/>
          <w:lang w:val="vi-VN"/>
        </w:rPr>
        <w:t xml:space="preserve">Khi này cuối cùng </w:t>
      </w:r>
      <w:r w:rsidR="00CC3500">
        <w:rPr>
          <w:rFonts w:ascii="Times New Roman" w:hAnsi="Times New Roman" w:cs="Times New Roman"/>
          <w:sz w:val="28"/>
          <w:szCs w:val="28"/>
        </w:rPr>
        <w:t>mình</w:t>
      </w:r>
      <w:r w:rsidR="00CC3500">
        <w:rPr>
          <w:rFonts w:ascii="Times New Roman" w:hAnsi="Times New Roman" w:cs="Times New Roman"/>
          <w:sz w:val="28"/>
          <w:szCs w:val="28"/>
          <w:lang w:val="vi-VN"/>
        </w:rPr>
        <w:t xml:space="preserve"> sẽ dùng một mảng ban đầu + với giá trị trên thì sẽ ra giá trị tại vị trí đó.</w:t>
      </w:r>
    </w:p>
    <w:p w14:paraId="3E6FF03D" w14:textId="77777777" w:rsidR="006A1FD2" w:rsidRDefault="006A1FD2" w:rsidP="00266ED7">
      <w:pPr>
        <w:rPr>
          <w:rFonts w:ascii="Times New Roman" w:hAnsi="Times New Roman" w:cs="Times New Roman"/>
          <w:sz w:val="28"/>
          <w:szCs w:val="28"/>
          <w:lang w:val="vi-VN"/>
        </w:rPr>
      </w:pPr>
    </w:p>
    <w:p w14:paraId="6957BE82" w14:textId="77777777" w:rsidR="006A1FD2" w:rsidRDefault="006A1FD2" w:rsidP="006A1FD2">
      <w:pPr>
        <w:rPr>
          <w:rFonts w:ascii="Times New Roman" w:hAnsi="Times New Roman" w:cs="Times New Roman"/>
          <w:sz w:val="28"/>
          <w:szCs w:val="28"/>
          <w:lang w:val="vi-VN"/>
        </w:rPr>
      </w:pPr>
    </w:p>
    <w:p w14:paraId="01FA8894" w14:textId="4BE559BF" w:rsidR="006A1FD2" w:rsidRDefault="006A1FD2" w:rsidP="006A1FD2">
      <w:pPr>
        <w:rPr>
          <w:rFonts w:ascii="Times New Roman" w:hAnsi="Times New Roman" w:cs="Times New Roman"/>
          <w:sz w:val="28"/>
          <w:szCs w:val="28"/>
          <w:lang w:val="vi-VN"/>
        </w:rPr>
      </w:pPr>
    </w:p>
    <w:p w14:paraId="7220B606" w14:textId="77777777" w:rsidR="006A1FD2" w:rsidRDefault="006A1FD2" w:rsidP="006A1FD2">
      <w:pPr>
        <w:rPr>
          <w:rFonts w:ascii="Times New Roman" w:hAnsi="Times New Roman" w:cs="Times New Roman"/>
          <w:sz w:val="28"/>
          <w:szCs w:val="28"/>
          <w:lang w:val="vi-VN"/>
        </w:rPr>
      </w:pPr>
    </w:p>
    <w:p w14:paraId="2D042D37" w14:textId="56DE65F4" w:rsidR="006A1FD2" w:rsidRDefault="00997C3D" w:rsidP="006A1FD2">
      <w:pPr>
        <w:rPr>
          <w:rFonts w:ascii="Times New Roman" w:hAnsi="Times New Roman" w:cs="Times New Roman"/>
          <w:sz w:val="28"/>
          <w:szCs w:val="28"/>
          <w:lang w:val="vi-VN"/>
        </w:rPr>
      </w:pPr>
      <w:r>
        <w:rPr>
          <w:rFonts w:ascii="Times New Roman" w:hAnsi="Times New Roman" w:cs="Times New Roman"/>
          <w:sz w:val="28"/>
          <w:szCs w:val="28"/>
          <w:lang w:val="vi-VN"/>
        </w:rPr>
        <w:t>Đ</w:t>
      </w:r>
      <w:r w:rsidR="006A1FD2">
        <w:rPr>
          <w:rFonts w:ascii="Times New Roman" w:hAnsi="Times New Roman" w:cs="Times New Roman"/>
          <w:sz w:val="28"/>
          <w:szCs w:val="28"/>
          <w:lang w:val="vi-VN"/>
        </w:rPr>
        <w:t xml:space="preserve">ể hỗ trợ range update và sau đó </w:t>
      </w:r>
      <w:r w:rsidR="006A1FD2" w:rsidRPr="006A1FD2">
        <w:rPr>
          <w:rFonts w:ascii="Times New Roman" w:hAnsi="Times New Roman" w:cs="Times New Roman"/>
          <w:b/>
          <w:bCs/>
          <w:sz w:val="28"/>
          <w:szCs w:val="28"/>
          <w:lang w:val="vi-VN"/>
        </w:rPr>
        <w:t xml:space="preserve">thực hiện range </w:t>
      </w:r>
      <w:r w:rsidR="006A1FD2">
        <w:rPr>
          <w:rFonts w:ascii="Times New Roman" w:hAnsi="Times New Roman" w:cs="Times New Roman"/>
          <w:b/>
          <w:bCs/>
          <w:sz w:val="28"/>
          <w:szCs w:val="28"/>
          <w:lang w:val="vi-VN"/>
        </w:rPr>
        <w:t xml:space="preserve">queries. </w:t>
      </w:r>
      <w:r w:rsidR="006A1FD2">
        <w:rPr>
          <w:rFonts w:ascii="Times New Roman" w:hAnsi="Times New Roman" w:cs="Times New Roman"/>
          <w:sz w:val="28"/>
          <w:szCs w:val="28"/>
          <w:lang w:val="vi-VN"/>
        </w:rPr>
        <w:t>Lưu ý range queries là thứ chính.</w:t>
      </w:r>
    </w:p>
    <w:p w14:paraId="04762877" w14:textId="43A62869" w:rsidR="006A1FD2" w:rsidRDefault="006A1FD2" w:rsidP="006A1FD2">
      <w:pPr>
        <w:rPr>
          <w:rFonts w:ascii="Times New Roman" w:hAnsi="Times New Roman" w:cs="Times New Roman"/>
          <w:sz w:val="28"/>
          <w:szCs w:val="28"/>
          <w:lang w:val="vi-VN"/>
        </w:rPr>
      </w:pPr>
      <w:r>
        <w:rPr>
          <w:rFonts w:ascii="Times New Roman" w:hAnsi="Times New Roman" w:cs="Times New Roman"/>
          <w:sz w:val="28"/>
          <w:szCs w:val="28"/>
          <w:lang w:val="vi-VN"/>
        </w:rPr>
        <w:t>BIT thực hiện update từng điểm rất tốt nên mình thay đổi một xíu kĩ thuật để nó thực hiện được cho cả đoạn (range queries).</w:t>
      </w:r>
    </w:p>
    <w:p w14:paraId="27943754" w14:textId="75B4B2F3" w:rsidR="00AA0B3C" w:rsidRDefault="00AA0B3C" w:rsidP="006A1FD2">
      <w:pPr>
        <w:rPr>
          <w:rFonts w:ascii="Times New Roman" w:hAnsi="Times New Roman" w:cs="Times New Roman"/>
          <w:sz w:val="28"/>
          <w:szCs w:val="28"/>
          <w:lang w:val="vi-VN"/>
        </w:rPr>
      </w:pPr>
      <w:r>
        <w:rPr>
          <w:rFonts w:ascii="Times New Roman" w:hAnsi="Times New Roman" w:cs="Times New Roman"/>
          <w:sz w:val="28"/>
          <w:szCs w:val="28"/>
          <w:lang w:val="vi-VN"/>
        </w:rPr>
        <w:t>Lại thực hiện trên một mảng 0 để dễ hình dung với việc thêm v cho đoạn [a,b].</w:t>
      </w:r>
    </w:p>
    <w:p w14:paraId="7004BC6E" w14:textId="18B4918B" w:rsidR="00AA0B3C" w:rsidRDefault="00AA0B3C" w:rsidP="006A1FD2">
      <w:pPr>
        <w:rPr>
          <w:rFonts w:ascii="Times New Roman" w:hAnsi="Times New Roman" w:cs="Times New Roman"/>
          <w:sz w:val="28"/>
          <w:szCs w:val="28"/>
          <w:lang w:val="vi-VN"/>
        </w:rPr>
      </w:pPr>
      <w:r>
        <w:rPr>
          <w:rFonts w:ascii="Times New Roman" w:hAnsi="Times New Roman" w:cs="Times New Roman"/>
          <w:sz w:val="28"/>
          <w:szCs w:val="28"/>
          <w:lang w:val="vi-VN"/>
        </w:rPr>
        <w:t>Giờ công việc mình làm là tính tổng từ 0 đến index x (tất nhiên là sau khi đã thêm v cho đoạn [a,b]).</w:t>
      </w:r>
    </w:p>
    <w:p w14:paraId="57A6DED0" w14:textId="6FA9E3C6" w:rsidR="00AA0B3C" w:rsidRDefault="00AA0B3C" w:rsidP="006A1FD2">
      <w:pPr>
        <w:rPr>
          <w:rFonts w:ascii="Times New Roman" w:hAnsi="Times New Roman" w:cs="Times New Roman"/>
          <w:sz w:val="28"/>
          <w:szCs w:val="28"/>
          <w:lang w:val="vi-VN"/>
        </w:rPr>
      </w:pPr>
      <w:r>
        <w:rPr>
          <w:rFonts w:ascii="Times New Roman" w:hAnsi="Times New Roman" w:cs="Times New Roman"/>
          <w:sz w:val="28"/>
          <w:szCs w:val="28"/>
          <w:lang w:val="vi-VN"/>
        </w:rPr>
        <w:t>TH1: 0 &lt;= x &lt; a: ra kết quả là 0 vì không có đoạn v nào được cập nhật tại đây.</w:t>
      </w:r>
    </w:p>
    <w:p w14:paraId="44488A35" w14:textId="4571FC4F" w:rsidR="00AA0B3C" w:rsidRDefault="00AA0B3C" w:rsidP="006A1FD2">
      <w:pPr>
        <w:rPr>
          <w:rFonts w:ascii="Times New Roman" w:hAnsi="Times New Roman" w:cs="Times New Roman"/>
          <w:sz w:val="28"/>
          <w:szCs w:val="28"/>
          <w:lang w:val="vi-VN"/>
        </w:rPr>
      </w:pPr>
      <w:r>
        <w:rPr>
          <w:rFonts w:ascii="Times New Roman" w:hAnsi="Times New Roman" w:cs="Times New Roman"/>
          <w:sz w:val="28"/>
          <w:szCs w:val="28"/>
          <w:lang w:val="vi-VN"/>
        </w:rPr>
        <w:t>TH2: a &lt;= x &lt; b: ra kết quả là v * (x – (a-1)) vì có nghĩa là v được cập nhật đúng x – (a – 1) lần.</w:t>
      </w:r>
    </w:p>
    <w:p w14:paraId="4F3A2680" w14:textId="38DC7E64" w:rsidR="00AA0B3C" w:rsidRDefault="00AA0B3C" w:rsidP="006A1FD2">
      <w:pPr>
        <w:rPr>
          <w:rFonts w:ascii="Times New Roman" w:hAnsi="Times New Roman" w:cs="Times New Roman"/>
          <w:sz w:val="28"/>
          <w:szCs w:val="28"/>
          <w:lang w:val="vi-VN"/>
        </w:rPr>
      </w:pPr>
      <w:r>
        <w:rPr>
          <w:rFonts w:ascii="Times New Roman" w:hAnsi="Times New Roman" w:cs="Times New Roman"/>
          <w:sz w:val="28"/>
          <w:szCs w:val="28"/>
          <w:lang w:val="vi-VN"/>
        </w:rPr>
        <w:t>TH3: b &lt;= x &lt; n: ra kết quả là v * (b – (a-1)) vì có nghĩa là v được cập nhất đúng từ a-1 đến b lần.</w:t>
      </w:r>
    </w:p>
    <w:p w14:paraId="06388DE0" w14:textId="77777777" w:rsidR="00AA0B3C" w:rsidRDefault="00AA0B3C" w:rsidP="006A1FD2">
      <w:pPr>
        <w:rPr>
          <w:rFonts w:ascii="Times New Roman" w:hAnsi="Times New Roman" w:cs="Times New Roman"/>
          <w:sz w:val="28"/>
          <w:szCs w:val="28"/>
          <w:lang w:val="vi-VN"/>
        </w:rPr>
      </w:pPr>
    </w:p>
    <w:p w14:paraId="2D7A328B" w14:textId="1017704F" w:rsidR="00AA0B3C" w:rsidRDefault="00AA0B3C" w:rsidP="006A1FD2">
      <w:pPr>
        <w:rPr>
          <w:rFonts w:ascii="Times New Roman" w:hAnsi="Times New Roman" w:cs="Times New Roman"/>
          <w:sz w:val="28"/>
          <w:szCs w:val="28"/>
          <w:lang w:val="vi-VN"/>
        </w:rPr>
      </w:pPr>
      <w:r>
        <w:rPr>
          <w:rFonts w:ascii="Times New Roman" w:hAnsi="Times New Roman" w:cs="Times New Roman"/>
          <w:sz w:val="28"/>
          <w:szCs w:val="28"/>
          <w:lang w:val="vi-VN"/>
        </w:rPr>
        <w:t xml:space="preserve">Đến đây chúng ta sẽ nghĩ đến một vấn đề, nếu có phải có sẵn v và x thì có thể tính dễ dàng v*x, </w:t>
      </w:r>
      <w:r w:rsidR="00BE5DAC">
        <w:rPr>
          <w:rFonts w:ascii="Times New Roman" w:hAnsi="Times New Roman" w:cs="Times New Roman"/>
          <w:sz w:val="28"/>
          <w:szCs w:val="28"/>
          <w:lang w:val="vi-VN"/>
        </w:rPr>
        <w:t>khi này chúng ta sẽ lấy nó rồi trừ T. Với T là:</w:t>
      </w:r>
    </w:p>
    <w:p w14:paraId="797AF9E0" w14:textId="6B960D73" w:rsidR="00BE5DAC" w:rsidRDefault="00BE5DAC" w:rsidP="006A1FD2">
      <w:pPr>
        <w:rPr>
          <w:rFonts w:ascii="Times New Roman" w:hAnsi="Times New Roman" w:cs="Times New Roman"/>
          <w:sz w:val="28"/>
          <w:szCs w:val="28"/>
          <w:lang w:val="vi-VN"/>
        </w:rPr>
      </w:pPr>
      <w:r>
        <w:rPr>
          <w:rFonts w:ascii="Times New Roman" w:hAnsi="Times New Roman" w:cs="Times New Roman"/>
          <w:sz w:val="28"/>
          <w:szCs w:val="28"/>
          <w:lang w:val="vi-VN"/>
        </w:rPr>
        <w:t>Thì 3 trường hợp trên sẽ biến thành:</w:t>
      </w:r>
    </w:p>
    <w:p w14:paraId="09065692" w14:textId="4EE6B7CF" w:rsidR="00BE5DAC" w:rsidRDefault="00BE5DAC" w:rsidP="00BE5DAC">
      <w:pPr>
        <w:rPr>
          <w:rFonts w:ascii="Times New Roman" w:hAnsi="Times New Roman" w:cs="Times New Roman"/>
          <w:sz w:val="28"/>
          <w:szCs w:val="28"/>
          <w:lang w:val="vi-VN"/>
        </w:rPr>
      </w:pPr>
      <w:r>
        <w:rPr>
          <w:rFonts w:ascii="Times New Roman" w:hAnsi="Times New Roman" w:cs="Times New Roman"/>
          <w:sz w:val="28"/>
          <w:szCs w:val="28"/>
          <w:lang w:val="vi-VN"/>
        </w:rPr>
        <w:t>TH1: 0 &lt;= x &lt; a: ra kết quả là 0 nên T = 0</w:t>
      </w:r>
    </w:p>
    <w:p w14:paraId="5333C434" w14:textId="6DE539DE" w:rsidR="00BE5DAC" w:rsidRDefault="00BE5DAC" w:rsidP="00BE5DAC">
      <w:pPr>
        <w:rPr>
          <w:rFonts w:ascii="Times New Roman" w:hAnsi="Times New Roman" w:cs="Times New Roman"/>
          <w:sz w:val="28"/>
          <w:szCs w:val="28"/>
          <w:lang w:val="vi-VN"/>
        </w:rPr>
      </w:pPr>
      <w:r>
        <w:rPr>
          <w:rFonts w:ascii="Times New Roman" w:hAnsi="Times New Roman" w:cs="Times New Roman"/>
          <w:sz w:val="28"/>
          <w:szCs w:val="28"/>
          <w:lang w:val="vi-VN"/>
        </w:rPr>
        <w:t>TH2: a &lt;= x &lt; b: ra kết quả là v * (x – (a-1)) nên T = v*(a-1)</w:t>
      </w:r>
    </w:p>
    <w:p w14:paraId="70EA28EF" w14:textId="170BFB6D" w:rsidR="00BE5DAC" w:rsidRDefault="00BE5DAC" w:rsidP="00BE5DAC">
      <w:pPr>
        <w:rPr>
          <w:rFonts w:ascii="Times New Roman" w:hAnsi="Times New Roman" w:cs="Times New Roman"/>
          <w:sz w:val="28"/>
          <w:szCs w:val="28"/>
          <w:lang w:val="vi-VN"/>
        </w:rPr>
      </w:pPr>
      <w:r>
        <w:rPr>
          <w:rFonts w:ascii="Times New Roman" w:hAnsi="Times New Roman" w:cs="Times New Roman"/>
          <w:sz w:val="28"/>
          <w:szCs w:val="28"/>
          <w:lang w:val="vi-VN"/>
        </w:rPr>
        <w:t xml:space="preserve">TH3: b &lt;= x &lt; n: ra kết quả là 0 nên T = -v*b + v*(a-1) </w:t>
      </w:r>
    </w:p>
    <w:p w14:paraId="7BC56A42" w14:textId="77777777" w:rsidR="00BE5DAC" w:rsidRDefault="00BE5DAC" w:rsidP="00BE5DAC">
      <w:pPr>
        <w:rPr>
          <w:rFonts w:ascii="Times New Roman" w:hAnsi="Times New Roman" w:cs="Times New Roman"/>
          <w:sz w:val="28"/>
          <w:szCs w:val="28"/>
          <w:lang w:val="vi-VN"/>
        </w:rPr>
      </w:pPr>
    </w:p>
    <w:p w14:paraId="5A4E122A" w14:textId="5101371F" w:rsidR="00BE5DAC" w:rsidRDefault="00BE5DAC" w:rsidP="00BE5DAC">
      <w:pPr>
        <w:rPr>
          <w:rFonts w:ascii="Times New Roman" w:hAnsi="Times New Roman" w:cs="Times New Roman"/>
          <w:sz w:val="28"/>
          <w:szCs w:val="28"/>
          <w:lang w:val="vi-VN"/>
        </w:rPr>
      </w:pPr>
      <w:r>
        <w:rPr>
          <w:rFonts w:ascii="Times New Roman" w:hAnsi="Times New Roman" w:cs="Times New Roman"/>
          <w:sz w:val="28"/>
          <w:szCs w:val="28"/>
          <w:lang w:val="vi-VN"/>
        </w:rPr>
        <w:t>Từ giờ chỉ cần thêm một BIT để lưu trữ T. Như vậy ta có 2 cây đúng theo công thức này:</w:t>
      </w:r>
    </w:p>
    <w:p w14:paraId="579D7DB6" w14:textId="76646F98" w:rsidR="00BE5DAC" w:rsidRDefault="00BE5DAC" w:rsidP="00BE5DAC">
      <w:pPr>
        <w:rPr>
          <w:rFonts w:ascii="Times New Roman" w:hAnsi="Times New Roman" w:cs="Times New Roman"/>
          <w:sz w:val="28"/>
          <w:szCs w:val="28"/>
          <w:lang w:val="vi-VN"/>
        </w:rPr>
      </w:pPr>
      <w:r w:rsidRPr="006A1FD2">
        <w:rPr>
          <w:rFonts w:ascii="Times New Roman" w:hAnsi="Times New Roman" w:cs="Times New Roman"/>
          <w:sz w:val="28"/>
          <w:szCs w:val="28"/>
          <w:lang w:val="vi-VN"/>
        </w:rPr>
        <w:t xml:space="preserve">Update(a, v), Update(b+1, -v) in the first </w:t>
      </w:r>
      <w:r>
        <w:rPr>
          <w:rFonts w:ascii="Times New Roman" w:hAnsi="Times New Roman" w:cs="Times New Roman"/>
          <w:sz w:val="28"/>
          <w:szCs w:val="28"/>
          <w:lang w:val="vi-VN"/>
        </w:rPr>
        <w:t>BIT.</w:t>
      </w:r>
    </w:p>
    <w:p w14:paraId="154A614A" w14:textId="6C7ECD79" w:rsidR="00BE5DAC" w:rsidRDefault="00BE5DAC" w:rsidP="00BE5DAC">
      <w:pPr>
        <w:rPr>
          <w:rFonts w:ascii="Times New Roman" w:hAnsi="Times New Roman" w:cs="Times New Roman"/>
          <w:sz w:val="28"/>
          <w:szCs w:val="28"/>
          <w:lang w:val="vi-VN"/>
        </w:rPr>
      </w:pPr>
      <w:r w:rsidRPr="006A1FD2">
        <w:rPr>
          <w:rFonts w:ascii="Times New Roman" w:hAnsi="Times New Roman" w:cs="Times New Roman"/>
          <w:sz w:val="28"/>
          <w:szCs w:val="28"/>
          <w:lang w:val="vi-VN"/>
        </w:rPr>
        <w:t>Update(a, v*(a-1)) and Update(b+1, -v*b) on the second BIT.</w:t>
      </w:r>
    </w:p>
    <w:p w14:paraId="6267F4D0" w14:textId="42658138" w:rsidR="00BE5DAC" w:rsidRDefault="00D2747C" w:rsidP="006A1FD2">
      <w:pPr>
        <w:rPr>
          <w:rFonts w:ascii="Times New Roman" w:hAnsi="Times New Roman" w:cs="Times New Roman"/>
          <w:sz w:val="28"/>
          <w:szCs w:val="28"/>
          <w:lang w:val="vi-VN"/>
        </w:rPr>
      </w:pPr>
      <w:r>
        <w:rPr>
          <w:rFonts w:ascii="Times New Roman" w:hAnsi="Times New Roman" w:cs="Times New Roman"/>
          <w:sz w:val="28"/>
          <w:szCs w:val="28"/>
          <w:lang w:val="vi-VN"/>
        </w:rPr>
        <w:t xml:space="preserve">Từ khi này tính tổng sum(0,x) đơn giản là </w:t>
      </w:r>
      <w:r w:rsidRPr="006A1FD2">
        <w:rPr>
          <w:rFonts w:ascii="Times New Roman" w:hAnsi="Times New Roman" w:cs="Times New Roman"/>
          <w:sz w:val="28"/>
          <w:szCs w:val="28"/>
          <w:lang w:val="vi-VN"/>
        </w:rPr>
        <w:t>Query_BIT1(x)*x - Query_BIT2(x)</w:t>
      </w:r>
      <w:r>
        <w:rPr>
          <w:rFonts w:ascii="Times New Roman" w:hAnsi="Times New Roman" w:cs="Times New Roman"/>
          <w:sz w:val="28"/>
          <w:szCs w:val="28"/>
          <w:lang w:val="vi-VN"/>
        </w:rPr>
        <w:t>.</w:t>
      </w:r>
    </w:p>
    <w:p w14:paraId="6B7CC9CB" w14:textId="0A7D5F03" w:rsidR="00D2747C" w:rsidRDefault="00D2747C" w:rsidP="006A1FD2">
      <w:pPr>
        <w:rPr>
          <w:rFonts w:ascii="Times New Roman" w:hAnsi="Times New Roman" w:cs="Times New Roman"/>
          <w:sz w:val="28"/>
          <w:szCs w:val="28"/>
          <w:lang w:val="vi-VN"/>
        </w:rPr>
      </w:pPr>
      <w:r>
        <w:rPr>
          <w:rFonts w:ascii="Times New Roman" w:hAnsi="Times New Roman" w:cs="Times New Roman"/>
          <w:sz w:val="28"/>
          <w:szCs w:val="28"/>
          <w:lang w:val="vi-VN"/>
        </w:rPr>
        <w:t>Cuối cùng là tính tổng sum(a,b) thì là sum(0,b) – sum(0,a-1)</w:t>
      </w:r>
    </w:p>
    <w:p w14:paraId="57F66721" w14:textId="77777777" w:rsidR="00CC3500" w:rsidRDefault="00CC3500" w:rsidP="006A1FD2">
      <w:pPr>
        <w:rPr>
          <w:rFonts w:ascii="Times New Roman" w:hAnsi="Times New Roman" w:cs="Times New Roman"/>
          <w:sz w:val="28"/>
          <w:szCs w:val="28"/>
          <w:lang w:val="vi-VN"/>
        </w:rPr>
      </w:pPr>
    </w:p>
    <w:p w14:paraId="6B5DB11F" w14:textId="77777777" w:rsidR="00CC3500" w:rsidRDefault="00CC3500" w:rsidP="006A1FD2">
      <w:pPr>
        <w:rPr>
          <w:rFonts w:ascii="Times New Roman" w:hAnsi="Times New Roman" w:cs="Times New Roman"/>
          <w:sz w:val="28"/>
          <w:szCs w:val="28"/>
          <w:lang w:val="vi-VN"/>
        </w:rPr>
      </w:pPr>
    </w:p>
    <w:p w14:paraId="13151581" w14:textId="77777777" w:rsidR="00CC3500" w:rsidRDefault="00CC3500" w:rsidP="006A1FD2">
      <w:pPr>
        <w:rPr>
          <w:rFonts w:ascii="Times New Roman" w:hAnsi="Times New Roman" w:cs="Times New Roman"/>
          <w:sz w:val="28"/>
          <w:szCs w:val="28"/>
          <w:lang w:val="vi-VN"/>
        </w:rPr>
      </w:pPr>
    </w:p>
    <w:p w14:paraId="7037468A" w14:textId="77777777" w:rsidR="00CC3500" w:rsidRDefault="00CC3500" w:rsidP="006A1FD2">
      <w:pPr>
        <w:rPr>
          <w:rFonts w:ascii="Times New Roman" w:hAnsi="Times New Roman" w:cs="Times New Roman"/>
          <w:sz w:val="28"/>
          <w:szCs w:val="28"/>
          <w:lang w:val="vi-VN"/>
        </w:rPr>
      </w:pPr>
    </w:p>
    <w:bookmarkStart w:id="2" w:name="_MON_1747121216"/>
    <w:bookmarkEnd w:id="2"/>
    <w:p w14:paraId="21ECBA4B" w14:textId="08B09B6C" w:rsidR="00CC3500" w:rsidRPr="00CC3500" w:rsidRDefault="00CC3500" w:rsidP="00CC3500">
      <w:pPr>
        <w:shd w:val="clear" w:color="auto" w:fill="1E1E1E"/>
        <w:spacing w:line="285" w:lineRule="atLeast"/>
        <w:rPr>
          <w:rFonts w:ascii="Consolas" w:eastAsia="Times New Roman" w:hAnsi="Consolas" w:cs="Times New Roman"/>
          <w:color w:val="D4D4D4"/>
          <w:sz w:val="21"/>
          <w:szCs w:val="21"/>
        </w:rPr>
      </w:pPr>
      <w:r>
        <w:rPr>
          <w:rFonts w:ascii="Times New Roman" w:hAnsi="Times New Roman" w:cs="Times New Roman"/>
          <w:sz w:val="28"/>
          <w:szCs w:val="28"/>
          <w:lang w:val="vi-VN"/>
        </w:rPr>
        <w:object w:dxaOrig="9360" w:dyaOrig="4845" w14:anchorId="7C35B920">
          <v:shape id="_x0000_i1055" type="#_x0000_t75" style="width:468pt;height:242.4pt" o:ole="">
            <v:imagedata r:id="rId12" o:title=""/>
          </v:shape>
          <o:OLEObject Type="Embed" ProgID="Word.Document.12" ShapeID="_x0000_i1055" DrawAspect="Content" ObjectID="_1747123050" r:id="rId13">
            <o:FieldCodes>\s</o:FieldCodes>
          </o:OLEObject>
        </w:object>
      </w:r>
      <w:r w:rsidRPr="00CC3500">
        <w:rPr>
          <w:rFonts w:ascii="Consolas" w:hAnsi="Consolas"/>
          <w:color w:val="D4D4D4"/>
          <w:sz w:val="21"/>
          <w:szCs w:val="21"/>
        </w:rPr>
        <w:t xml:space="preserve"> </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DCDCAA"/>
          <w:sz w:val="21"/>
          <w:szCs w:val="21"/>
        </w:rPr>
        <w:t>updateBit</w:t>
      </w:r>
      <w:r w:rsidRPr="00CC3500">
        <w:rPr>
          <w:rFonts w:ascii="Consolas" w:eastAsia="Times New Roman" w:hAnsi="Consolas" w:cs="Times New Roman"/>
          <w:color w:val="D4D4D4"/>
          <w:sz w:val="21"/>
          <w:szCs w:val="21"/>
        </w:rPr>
        <w:t>(</w:t>
      </w:r>
      <w:r w:rsidRPr="00CC3500">
        <w:rPr>
          <w:rFonts w:ascii="Consolas" w:eastAsia="Times New Roman" w:hAnsi="Consolas" w:cs="Times New Roman"/>
          <w:color w:val="9CDCFE"/>
          <w:sz w:val="21"/>
          <w:szCs w:val="21"/>
        </w:rPr>
        <w:t>BITTree1</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n</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r</w:t>
      </w:r>
      <w:r w:rsidRPr="00CC3500">
        <w:rPr>
          <w:rFonts w:ascii="Consolas" w:eastAsia="Times New Roman" w:hAnsi="Consolas" w:cs="Times New Roman"/>
          <w:color w:val="D4D4D4"/>
          <w:sz w:val="21"/>
          <w:szCs w:val="21"/>
        </w:rPr>
        <w:t xml:space="preserve"> + </w:t>
      </w:r>
      <w:r w:rsidRPr="00CC3500">
        <w:rPr>
          <w:rFonts w:ascii="Consolas" w:eastAsia="Times New Roman" w:hAnsi="Consolas" w:cs="Times New Roman"/>
          <w:color w:val="B5CEA8"/>
          <w:sz w:val="21"/>
          <w:szCs w:val="21"/>
        </w:rPr>
        <w:t>1</w:t>
      </w:r>
      <w:r w:rsidRPr="00CC3500">
        <w:rPr>
          <w:rFonts w:ascii="Consolas" w:eastAsia="Times New Roman" w:hAnsi="Consolas" w:cs="Times New Roman"/>
          <w:color w:val="D4D4D4"/>
          <w:sz w:val="21"/>
          <w:szCs w:val="21"/>
        </w:rPr>
        <w:t>, -</w:t>
      </w:r>
      <w:r w:rsidRPr="00CC3500">
        <w:rPr>
          <w:rFonts w:ascii="Consolas" w:eastAsia="Times New Roman" w:hAnsi="Consolas" w:cs="Times New Roman"/>
          <w:color w:val="9CDCFE"/>
          <w:sz w:val="21"/>
          <w:szCs w:val="21"/>
        </w:rPr>
        <w:t>val</w:t>
      </w:r>
      <w:r w:rsidRPr="00CC3500">
        <w:rPr>
          <w:rFonts w:ascii="Consolas" w:eastAsia="Times New Roman" w:hAnsi="Consolas" w:cs="Times New Roman"/>
          <w:color w:val="D4D4D4"/>
          <w:sz w:val="21"/>
          <w:szCs w:val="21"/>
        </w:rPr>
        <w:t>)</w:t>
      </w:r>
    </w:p>
    <w:p w14:paraId="11B38FC3" w14:textId="77777777" w:rsidR="00CC3500" w:rsidRPr="00CC3500" w:rsidRDefault="00CC3500" w:rsidP="00CC3500">
      <w:pPr>
        <w:shd w:val="clear" w:color="auto" w:fill="1E1E1E"/>
        <w:spacing w:line="285" w:lineRule="atLeast"/>
        <w:rPr>
          <w:rFonts w:ascii="Consolas" w:eastAsia="Times New Roman" w:hAnsi="Consolas" w:cs="Times New Roman"/>
          <w:color w:val="D4D4D4"/>
          <w:sz w:val="21"/>
          <w:szCs w:val="21"/>
        </w:rPr>
      </w:pP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DCDCAA"/>
          <w:sz w:val="21"/>
          <w:szCs w:val="21"/>
        </w:rPr>
        <w:t>updateBit</w:t>
      </w:r>
      <w:r w:rsidRPr="00CC3500">
        <w:rPr>
          <w:rFonts w:ascii="Consolas" w:eastAsia="Times New Roman" w:hAnsi="Consolas" w:cs="Times New Roman"/>
          <w:color w:val="D4D4D4"/>
          <w:sz w:val="21"/>
          <w:szCs w:val="21"/>
        </w:rPr>
        <w:t>(</w:t>
      </w:r>
      <w:r w:rsidRPr="00CC3500">
        <w:rPr>
          <w:rFonts w:ascii="Consolas" w:eastAsia="Times New Roman" w:hAnsi="Consolas" w:cs="Times New Roman"/>
          <w:color w:val="9CDCFE"/>
          <w:sz w:val="21"/>
          <w:szCs w:val="21"/>
        </w:rPr>
        <w:t>BITTree2</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n</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l</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val</w:t>
      </w:r>
      <w:r w:rsidRPr="00CC3500">
        <w:rPr>
          <w:rFonts w:ascii="Consolas" w:eastAsia="Times New Roman" w:hAnsi="Consolas" w:cs="Times New Roman"/>
          <w:color w:val="D4D4D4"/>
          <w:sz w:val="21"/>
          <w:szCs w:val="21"/>
        </w:rPr>
        <w:t xml:space="preserve"> * (</w:t>
      </w:r>
      <w:r w:rsidRPr="00CC3500">
        <w:rPr>
          <w:rFonts w:ascii="Consolas" w:eastAsia="Times New Roman" w:hAnsi="Consolas" w:cs="Times New Roman"/>
          <w:color w:val="9CDCFE"/>
          <w:sz w:val="21"/>
          <w:szCs w:val="21"/>
        </w:rPr>
        <w:t>l</w:t>
      </w:r>
      <w:r w:rsidRPr="00CC3500">
        <w:rPr>
          <w:rFonts w:ascii="Consolas" w:eastAsia="Times New Roman" w:hAnsi="Consolas" w:cs="Times New Roman"/>
          <w:color w:val="D4D4D4"/>
          <w:sz w:val="21"/>
          <w:szCs w:val="21"/>
        </w:rPr>
        <w:t xml:space="preserve"> - </w:t>
      </w:r>
      <w:r w:rsidRPr="00CC3500">
        <w:rPr>
          <w:rFonts w:ascii="Consolas" w:eastAsia="Times New Roman" w:hAnsi="Consolas" w:cs="Times New Roman"/>
          <w:color w:val="B5CEA8"/>
          <w:sz w:val="21"/>
          <w:szCs w:val="21"/>
        </w:rPr>
        <w:t>1</w:t>
      </w:r>
      <w:r w:rsidRPr="00CC3500">
        <w:rPr>
          <w:rFonts w:ascii="Consolas" w:eastAsia="Times New Roman" w:hAnsi="Consolas" w:cs="Times New Roman"/>
          <w:color w:val="D4D4D4"/>
          <w:sz w:val="21"/>
          <w:szCs w:val="21"/>
        </w:rPr>
        <w:t>))</w:t>
      </w:r>
    </w:p>
    <w:p w14:paraId="309EEE61" w14:textId="77777777" w:rsidR="00CC3500" w:rsidRPr="00CC3500" w:rsidRDefault="00CC3500" w:rsidP="00CC3500">
      <w:pPr>
        <w:shd w:val="clear" w:color="auto" w:fill="1E1E1E"/>
        <w:spacing w:line="285" w:lineRule="atLeast"/>
        <w:rPr>
          <w:rFonts w:ascii="Consolas" w:eastAsia="Times New Roman" w:hAnsi="Consolas" w:cs="Times New Roman"/>
          <w:color w:val="D4D4D4"/>
          <w:sz w:val="21"/>
          <w:szCs w:val="21"/>
        </w:rPr>
      </w:pP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DCDCAA"/>
          <w:sz w:val="21"/>
          <w:szCs w:val="21"/>
        </w:rPr>
        <w:t>updateBit</w:t>
      </w:r>
      <w:r w:rsidRPr="00CC3500">
        <w:rPr>
          <w:rFonts w:ascii="Consolas" w:eastAsia="Times New Roman" w:hAnsi="Consolas" w:cs="Times New Roman"/>
          <w:color w:val="D4D4D4"/>
          <w:sz w:val="21"/>
          <w:szCs w:val="21"/>
        </w:rPr>
        <w:t>(</w:t>
      </w:r>
      <w:r w:rsidRPr="00CC3500">
        <w:rPr>
          <w:rFonts w:ascii="Consolas" w:eastAsia="Times New Roman" w:hAnsi="Consolas" w:cs="Times New Roman"/>
          <w:color w:val="9CDCFE"/>
          <w:sz w:val="21"/>
          <w:szCs w:val="21"/>
        </w:rPr>
        <w:t>BITTree2</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n</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r</w:t>
      </w:r>
      <w:r w:rsidRPr="00CC3500">
        <w:rPr>
          <w:rFonts w:ascii="Consolas" w:eastAsia="Times New Roman" w:hAnsi="Consolas" w:cs="Times New Roman"/>
          <w:color w:val="D4D4D4"/>
          <w:sz w:val="21"/>
          <w:szCs w:val="21"/>
        </w:rPr>
        <w:t xml:space="preserve"> + </w:t>
      </w:r>
      <w:r w:rsidRPr="00CC3500">
        <w:rPr>
          <w:rFonts w:ascii="Consolas" w:eastAsia="Times New Roman" w:hAnsi="Consolas" w:cs="Times New Roman"/>
          <w:color w:val="B5CEA8"/>
          <w:sz w:val="21"/>
          <w:szCs w:val="21"/>
        </w:rPr>
        <w:t>1</w:t>
      </w:r>
      <w:r w:rsidRPr="00CC3500">
        <w:rPr>
          <w:rFonts w:ascii="Consolas" w:eastAsia="Times New Roman" w:hAnsi="Consolas" w:cs="Times New Roman"/>
          <w:color w:val="D4D4D4"/>
          <w:sz w:val="21"/>
          <w:szCs w:val="21"/>
        </w:rPr>
        <w:t>, -</w:t>
      </w:r>
      <w:r w:rsidRPr="00CC3500">
        <w:rPr>
          <w:rFonts w:ascii="Consolas" w:eastAsia="Times New Roman" w:hAnsi="Consolas" w:cs="Times New Roman"/>
          <w:color w:val="9CDCFE"/>
          <w:sz w:val="21"/>
          <w:szCs w:val="21"/>
        </w:rPr>
        <w:t>val</w:t>
      </w:r>
      <w:r w:rsidRPr="00CC3500">
        <w:rPr>
          <w:rFonts w:ascii="Consolas" w:eastAsia="Times New Roman" w:hAnsi="Consolas" w:cs="Times New Roman"/>
          <w:color w:val="D4D4D4"/>
          <w:sz w:val="21"/>
          <w:szCs w:val="21"/>
        </w:rPr>
        <w:t xml:space="preserve"> * </w:t>
      </w:r>
      <w:r w:rsidRPr="00CC3500">
        <w:rPr>
          <w:rFonts w:ascii="Consolas" w:eastAsia="Times New Roman" w:hAnsi="Consolas" w:cs="Times New Roman"/>
          <w:color w:val="9CDCFE"/>
          <w:sz w:val="21"/>
          <w:szCs w:val="21"/>
        </w:rPr>
        <w:t>r</w:t>
      </w:r>
      <w:r w:rsidRPr="00CC3500">
        <w:rPr>
          <w:rFonts w:ascii="Consolas" w:eastAsia="Times New Roman" w:hAnsi="Consolas" w:cs="Times New Roman"/>
          <w:color w:val="D4D4D4"/>
          <w:sz w:val="21"/>
          <w:szCs w:val="21"/>
        </w:rPr>
        <w:t>)</w:t>
      </w:r>
    </w:p>
    <w:p w14:paraId="5C2BBE1A" w14:textId="77777777" w:rsidR="00CC3500" w:rsidRPr="00CC3500" w:rsidRDefault="00CC3500" w:rsidP="00CC3500">
      <w:pPr>
        <w:shd w:val="clear" w:color="auto" w:fill="1E1E1E"/>
        <w:spacing w:after="240" w:line="285" w:lineRule="atLeast"/>
        <w:rPr>
          <w:rFonts w:ascii="Consolas" w:eastAsia="Times New Roman" w:hAnsi="Consolas" w:cs="Times New Roman"/>
          <w:color w:val="D4D4D4"/>
          <w:sz w:val="21"/>
          <w:szCs w:val="21"/>
        </w:rPr>
      </w:pPr>
    </w:p>
    <w:p w14:paraId="1528D47F" w14:textId="77777777" w:rsidR="00CC3500" w:rsidRPr="00CC3500" w:rsidRDefault="00CC3500" w:rsidP="00CC3500">
      <w:pPr>
        <w:shd w:val="clear" w:color="auto" w:fill="1E1E1E"/>
        <w:spacing w:line="285" w:lineRule="atLeast"/>
        <w:rPr>
          <w:rFonts w:ascii="Consolas" w:eastAsia="Times New Roman" w:hAnsi="Consolas" w:cs="Times New Roman"/>
          <w:color w:val="D4D4D4"/>
          <w:sz w:val="21"/>
          <w:szCs w:val="21"/>
        </w:rPr>
      </w:pPr>
      <w:r w:rsidRPr="00CC3500">
        <w:rPr>
          <w:rFonts w:ascii="Consolas" w:eastAsia="Times New Roman" w:hAnsi="Consolas" w:cs="Times New Roman"/>
          <w:color w:val="569CD6"/>
          <w:sz w:val="21"/>
          <w:szCs w:val="21"/>
        </w:rPr>
        <w:t>def</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DCDCAA"/>
          <w:sz w:val="21"/>
          <w:szCs w:val="21"/>
        </w:rPr>
        <w:t>rangeSum</w:t>
      </w:r>
      <w:r w:rsidRPr="00CC3500">
        <w:rPr>
          <w:rFonts w:ascii="Consolas" w:eastAsia="Times New Roman" w:hAnsi="Consolas" w:cs="Times New Roman"/>
          <w:color w:val="D4D4D4"/>
          <w:sz w:val="21"/>
          <w:szCs w:val="21"/>
        </w:rPr>
        <w:t>(</w:t>
      </w:r>
      <w:r w:rsidRPr="00CC3500">
        <w:rPr>
          <w:rFonts w:ascii="Consolas" w:eastAsia="Times New Roman" w:hAnsi="Consolas" w:cs="Times New Roman"/>
          <w:color w:val="9CDCFE"/>
          <w:sz w:val="21"/>
          <w:szCs w:val="21"/>
        </w:rPr>
        <w:t>l</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4EC9B0"/>
          <w:sz w:val="21"/>
          <w:szCs w:val="21"/>
        </w:rPr>
        <w:t>int</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r</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4EC9B0"/>
          <w:sz w:val="21"/>
          <w:szCs w:val="21"/>
        </w:rPr>
        <w:t>int</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BITTree1</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4EC9B0"/>
          <w:sz w:val="21"/>
          <w:szCs w:val="21"/>
        </w:rPr>
        <w:t>list</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BITTree2</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4EC9B0"/>
          <w:sz w:val="21"/>
          <w:szCs w:val="21"/>
        </w:rPr>
        <w:t>list</w:t>
      </w:r>
      <w:r w:rsidRPr="00CC3500">
        <w:rPr>
          <w:rFonts w:ascii="Consolas" w:eastAsia="Times New Roman" w:hAnsi="Consolas" w:cs="Times New Roman"/>
          <w:color w:val="D4D4D4"/>
          <w:sz w:val="21"/>
          <w:szCs w:val="21"/>
        </w:rPr>
        <w:t xml:space="preserve">) -&gt; </w:t>
      </w:r>
      <w:r w:rsidRPr="00CC3500">
        <w:rPr>
          <w:rFonts w:ascii="Consolas" w:eastAsia="Times New Roman" w:hAnsi="Consolas" w:cs="Times New Roman"/>
          <w:color w:val="4EC9B0"/>
          <w:sz w:val="21"/>
          <w:szCs w:val="21"/>
        </w:rPr>
        <w:t>int</w:t>
      </w:r>
      <w:r w:rsidRPr="00CC3500">
        <w:rPr>
          <w:rFonts w:ascii="Consolas" w:eastAsia="Times New Roman" w:hAnsi="Consolas" w:cs="Times New Roman"/>
          <w:color w:val="D4D4D4"/>
          <w:sz w:val="21"/>
          <w:szCs w:val="21"/>
        </w:rPr>
        <w:t>:</w:t>
      </w:r>
    </w:p>
    <w:p w14:paraId="5A6CD8F0" w14:textId="77777777" w:rsidR="00CC3500" w:rsidRPr="00CC3500" w:rsidRDefault="00CC3500" w:rsidP="00CC3500">
      <w:pPr>
        <w:shd w:val="clear" w:color="auto" w:fill="1E1E1E"/>
        <w:spacing w:line="285" w:lineRule="atLeast"/>
        <w:rPr>
          <w:rFonts w:ascii="Consolas" w:eastAsia="Times New Roman" w:hAnsi="Consolas" w:cs="Times New Roman"/>
          <w:color w:val="D4D4D4"/>
          <w:sz w:val="21"/>
          <w:szCs w:val="21"/>
        </w:rPr>
      </w:pP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C586C0"/>
          <w:sz w:val="21"/>
          <w:szCs w:val="21"/>
        </w:rPr>
        <w:t>return</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DCDCAA"/>
          <w:sz w:val="21"/>
          <w:szCs w:val="21"/>
        </w:rPr>
        <w:t>summation</w:t>
      </w:r>
      <w:r w:rsidRPr="00CC3500">
        <w:rPr>
          <w:rFonts w:ascii="Consolas" w:eastAsia="Times New Roman" w:hAnsi="Consolas" w:cs="Times New Roman"/>
          <w:color w:val="D4D4D4"/>
          <w:sz w:val="21"/>
          <w:szCs w:val="21"/>
        </w:rPr>
        <w:t>(</w:t>
      </w:r>
      <w:r w:rsidRPr="00CC3500">
        <w:rPr>
          <w:rFonts w:ascii="Consolas" w:eastAsia="Times New Roman" w:hAnsi="Consolas" w:cs="Times New Roman"/>
          <w:color w:val="9CDCFE"/>
          <w:sz w:val="21"/>
          <w:szCs w:val="21"/>
        </w:rPr>
        <w:t>r</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BITTree1</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BITTree2</w:t>
      </w:r>
      <w:r w:rsidRPr="00CC3500">
        <w:rPr>
          <w:rFonts w:ascii="Consolas" w:eastAsia="Times New Roman" w:hAnsi="Consolas" w:cs="Times New Roman"/>
          <w:color w:val="D4D4D4"/>
          <w:sz w:val="21"/>
          <w:szCs w:val="21"/>
        </w:rPr>
        <w:t xml:space="preserve">) - </w:t>
      </w:r>
      <w:r w:rsidRPr="00CC3500">
        <w:rPr>
          <w:rFonts w:ascii="Consolas" w:eastAsia="Times New Roman" w:hAnsi="Consolas" w:cs="Times New Roman"/>
          <w:color w:val="DCDCAA"/>
          <w:sz w:val="21"/>
          <w:szCs w:val="21"/>
        </w:rPr>
        <w:t>summation</w:t>
      </w:r>
      <w:r w:rsidRPr="00CC3500">
        <w:rPr>
          <w:rFonts w:ascii="Consolas" w:eastAsia="Times New Roman" w:hAnsi="Consolas" w:cs="Times New Roman"/>
          <w:color w:val="D4D4D4"/>
          <w:sz w:val="21"/>
          <w:szCs w:val="21"/>
        </w:rPr>
        <w:t>(</w:t>
      </w:r>
      <w:r w:rsidRPr="00CC3500">
        <w:rPr>
          <w:rFonts w:ascii="Consolas" w:eastAsia="Times New Roman" w:hAnsi="Consolas" w:cs="Times New Roman"/>
          <w:color w:val="9CDCFE"/>
          <w:sz w:val="21"/>
          <w:szCs w:val="21"/>
        </w:rPr>
        <w:t>l</w:t>
      </w:r>
      <w:r w:rsidRPr="00CC3500">
        <w:rPr>
          <w:rFonts w:ascii="Consolas" w:eastAsia="Times New Roman" w:hAnsi="Consolas" w:cs="Times New Roman"/>
          <w:color w:val="D4D4D4"/>
          <w:sz w:val="21"/>
          <w:szCs w:val="21"/>
        </w:rPr>
        <w:t xml:space="preserve"> - </w:t>
      </w:r>
      <w:r w:rsidRPr="00CC3500">
        <w:rPr>
          <w:rFonts w:ascii="Consolas" w:eastAsia="Times New Roman" w:hAnsi="Consolas" w:cs="Times New Roman"/>
          <w:color w:val="B5CEA8"/>
          <w:sz w:val="21"/>
          <w:szCs w:val="21"/>
        </w:rPr>
        <w:t>1</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BITTree1</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BITTree2</w:t>
      </w:r>
      <w:r w:rsidRPr="00CC3500">
        <w:rPr>
          <w:rFonts w:ascii="Consolas" w:eastAsia="Times New Roman" w:hAnsi="Consolas" w:cs="Times New Roman"/>
          <w:color w:val="D4D4D4"/>
          <w:sz w:val="21"/>
          <w:szCs w:val="21"/>
        </w:rPr>
        <w:t>)</w:t>
      </w:r>
    </w:p>
    <w:p w14:paraId="1CCB4FFF" w14:textId="77777777" w:rsidR="00CC3500" w:rsidRPr="00CC3500" w:rsidRDefault="00CC3500" w:rsidP="00CC3500">
      <w:pPr>
        <w:shd w:val="clear" w:color="auto" w:fill="1E1E1E"/>
        <w:spacing w:line="285" w:lineRule="atLeast"/>
        <w:rPr>
          <w:rFonts w:ascii="Consolas" w:eastAsia="Times New Roman" w:hAnsi="Consolas" w:cs="Times New Roman"/>
          <w:color w:val="D4D4D4"/>
          <w:sz w:val="21"/>
          <w:szCs w:val="21"/>
        </w:rPr>
      </w:pPr>
      <w:r w:rsidRPr="00CC3500">
        <w:rPr>
          <w:rFonts w:ascii="Consolas" w:eastAsia="Times New Roman" w:hAnsi="Consolas" w:cs="Times New Roman"/>
          <w:color w:val="C586C0"/>
          <w:sz w:val="21"/>
          <w:szCs w:val="21"/>
        </w:rPr>
        <w:t>if</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__name__</w:t>
      </w:r>
      <w:r w:rsidRPr="00CC3500">
        <w:rPr>
          <w:rFonts w:ascii="Consolas" w:eastAsia="Times New Roman" w:hAnsi="Consolas" w:cs="Times New Roman"/>
          <w:color w:val="D4D4D4"/>
          <w:sz w:val="21"/>
          <w:szCs w:val="21"/>
        </w:rPr>
        <w:t xml:space="preserve"> == </w:t>
      </w:r>
      <w:r w:rsidRPr="00CC3500">
        <w:rPr>
          <w:rFonts w:ascii="Consolas" w:eastAsia="Times New Roman" w:hAnsi="Consolas" w:cs="Times New Roman"/>
          <w:color w:val="CE9178"/>
          <w:sz w:val="21"/>
          <w:szCs w:val="21"/>
        </w:rPr>
        <w:t>"__main__"</w:t>
      </w:r>
      <w:r w:rsidRPr="00CC3500">
        <w:rPr>
          <w:rFonts w:ascii="Consolas" w:eastAsia="Times New Roman" w:hAnsi="Consolas" w:cs="Times New Roman"/>
          <w:color w:val="D4D4D4"/>
          <w:sz w:val="21"/>
          <w:szCs w:val="21"/>
        </w:rPr>
        <w:t>:</w:t>
      </w:r>
    </w:p>
    <w:p w14:paraId="3EC8B730" w14:textId="77777777" w:rsidR="00CC3500" w:rsidRPr="00CC3500" w:rsidRDefault="00CC3500" w:rsidP="00CC3500">
      <w:pPr>
        <w:shd w:val="clear" w:color="auto" w:fill="1E1E1E"/>
        <w:spacing w:line="285" w:lineRule="atLeast"/>
        <w:rPr>
          <w:rFonts w:ascii="Consolas" w:eastAsia="Times New Roman" w:hAnsi="Consolas" w:cs="Times New Roman"/>
          <w:color w:val="D4D4D4"/>
          <w:sz w:val="21"/>
          <w:szCs w:val="21"/>
        </w:rPr>
      </w:pP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n</w:t>
      </w:r>
      <w:r w:rsidRPr="00CC3500">
        <w:rPr>
          <w:rFonts w:ascii="Consolas" w:eastAsia="Times New Roman" w:hAnsi="Consolas" w:cs="Times New Roman"/>
          <w:color w:val="D4D4D4"/>
          <w:sz w:val="21"/>
          <w:szCs w:val="21"/>
        </w:rPr>
        <w:t xml:space="preserve"> = </w:t>
      </w:r>
      <w:r w:rsidRPr="00CC3500">
        <w:rPr>
          <w:rFonts w:ascii="Consolas" w:eastAsia="Times New Roman" w:hAnsi="Consolas" w:cs="Times New Roman"/>
          <w:color w:val="B5CEA8"/>
          <w:sz w:val="21"/>
          <w:szCs w:val="21"/>
        </w:rPr>
        <w:t>5</w:t>
      </w:r>
    </w:p>
    <w:p w14:paraId="35288634" w14:textId="77777777" w:rsidR="00CC3500" w:rsidRPr="00CC3500" w:rsidRDefault="00CC3500" w:rsidP="00CC3500">
      <w:pPr>
        <w:shd w:val="clear" w:color="auto" w:fill="1E1E1E"/>
        <w:spacing w:line="285" w:lineRule="atLeast"/>
        <w:rPr>
          <w:rFonts w:ascii="Consolas" w:eastAsia="Times New Roman" w:hAnsi="Consolas" w:cs="Times New Roman"/>
          <w:color w:val="D4D4D4"/>
          <w:sz w:val="21"/>
          <w:szCs w:val="21"/>
        </w:rPr>
      </w:pP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BITTree1</w:t>
      </w:r>
      <w:r w:rsidRPr="00CC3500">
        <w:rPr>
          <w:rFonts w:ascii="Consolas" w:eastAsia="Times New Roman" w:hAnsi="Consolas" w:cs="Times New Roman"/>
          <w:color w:val="D4D4D4"/>
          <w:sz w:val="21"/>
          <w:szCs w:val="21"/>
        </w:rPr>
        <w:t xml:space="preserve"> = [</w:t>
      </w:r>
      <w:r w:rsidRPr="00CC3500">
        <w:rPr>
          <w:rFonts w:ascii="Consolas" w:eastAsia="Times New Roman" w:hAnsi="Consolas" w:cs="Times New Roman"/>
          <w:color w:val="B5CEA8"/>
          <w:sz w:val="21"/>
          <w:szCs w:val="21"/>
        </w:rPr>
        <w:t>0</w:t>
      </w:r>
      <w:r w:rsidRPr="00CC3500">
        <w:rPr>
          <w:rFonts w:ascii="Consolas" w:eastAsia="Times New Roman" w:hAnsi="Consolas" w:cs="Times New Roman"/>
          <w:color w:val="D4D4D4"/>
          <w:sz w:val="21"/>
          <w:szCs w:val="21"/>
        </w:rPr>
        <w:t>] * (</w:t>
      </w:r>
      <w:r w:rsidRPr="00CC3500">
        <w:rPr>
          <w:rFonts w:ascii="Consolas" w:eastAsia="Times New Roman" w:hAnsi="Consolas" w:cs="Times New Roman"/>
          <w:color w:val="9CDCFE"/>
          <w:sz w:val="21"/>
          <w:szCs w:val="21"/>
        </w:rPr>
        <w:t>n</w:t>
      </w:r>
      <w:r w:rsidRPr="00CC3500">
        <w:rPr>
          <w:rFonts w:ascii="Consolas" w:eastAsia="Times New Roman" w:hAnsi="Consolas" w:cs="Times New Roman"/>
          <w:color w:val="D4D4D4"/>
          <w:sz w:val="21"/>
          <w:szCs w:val="21"/>
        </w:rPr>
        <w:t xml:space="preserve"> + </w:t>
      </w:r>
      <w:r w:rsidRPr="00CC3500">
        <w:rPr>
          <w:rFonts w:ascii="Consolas" w:eastAsia="Times New Roman" w:hAnsi="Consolas" w:cs="Times New Roman"/>
          <w:color w:val="B5CEA8"/>
          <w:sz w:val="21"/>
          <w:szCs w:val="21"/>
        </w:rPr>
        <w:t>1</w:t>
      </w:r>
      <w:r w:rsidRPr="00CC3500">
        <w:rPr>
          <w:rFonts w:ascii="Consolas" w:eastAsia="Times New Roman" w:hAnsi="Consolas" w:cs="Times New Roman"/>
          <w:color w:val="D4D4D4"/>
          <w:sz w:val="21"/>
          <w:szCs w:val="21"/>
        </w:rPr>
        <w:t>)</w:t>
      </w:r>
    </w:p>
    <w:p w14:paraId="6EB14397" w14:textId="77777777" w:rsidR="00CC3500" w:rsidRPr="00CC3500" w:rsidRDefault="00CC3500" w:rsidP="00CC3500">
      <w:pPr>
        <w:shd w:val="clear" w:color="auto" w:fill="1E1E1E"/>
        <w:spacing w:line="285" w:lineRule="atLeast"/>
        <w:rPr>
          <w:rFonts w:ascii="Consolas" w:eastAsia="Times New Roman" w:hAnsi="Consolas" w:cs="Times New Roman"/>
          <w:color w:val="D4D4D4"/>
          <w:sz w:val="21"/>
          <w:szCs w:val="21"/>
        </w:rPr>
      </w:pP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BITTree2</w:t>
      </w:r>
      <w:r w:rsidRPr="00CC3500">
        <w:rPr>
          <w:rFonts w:ascii="Consolas" w:eastAsia="Times New Roman" w:hAnsi="Consolas" w:cs="Times New Roman"/>
          <w:color w:val="D4D4D4"/>
          <w:sz w:val="21"/>
          <w:szCs w:val="21"/>
        </w:rPr>
        <w:t xml:space="preserve"> = [</w:t>
      </w:r>
      <w:r w:rsidRPr="00CC3500">
        <w:rPr>
          <w:rFonts w:ascii="Consolas" w:eastAsia="Times New Roman" w:hAnsi="Consolas" w:cs="Times New Roman"/>
          <w:color w:val="B5CEA8"/>
          <w:sz w:val="21"/>
          <w:szCs w:val="21"/>
        </w:rPr>
        <w:t>0</w:t>
      </w:r>
      <w:r w:rsidRPr="00CC3500">
        <w:rPr>
          <w:rFonts w:ascii="Consolas" w:eastAsia="Times New Roman" w:hAnsi="Consolas" w:cs="Times New Roman"/>
          <w:color w:val="D4D4D4"/>
          <w:sz w:val="21"/>
          <w:szCs w:val="21"/>
        </w:rPr>
        <w:t>] * (</w:t>
      </w:r>
      <w:r w:rsidRPr="00CC3500">
        <w:rPr>
          <w:rFonts w:ascii="Consolas" w:eastAsia="Times New Roman" w:hAnsi="Consolas" w:cs="Times New Roman"/>
          <w:color w:val="9CDCFE"/>
          <w:sz w:val="21"/>
          <w:szCs w:val="21"/>
        </w:rPr>
        <w:t>n</w:t>
      </w:r>
      <w:r w:rsidRPr="00CC3500">
        <w:rPr>
          <w:rFonts w:ascii="Consolas" w:eastAsia="Times New Roman" w:hAnsi="Consolas" w:cs="Times New Roman"/>
          <w:color w:val="D4D4D4"/>
          <w:sz w:val="21"/>
          <w:szCs w:val="21"/>
        </w:rPr>
        <w:t xml:space="preserve"> + </w:t>
      </w:r>
      <w:r w:rsidRPr="00CC3500">
        <w:rPr>
          <w:rFonts w:ascii="Consolas" w:eastAsia="Times New Roman" w:hAnsi="Consolas" w:cs="Times New Roman"/>
          <w:color w:val="B5CEA8"/>
          <w:sz w:val="21"/>
          <w:szCs w:val="21"/>
        </w:rPr>
        <w:t>1</w:t>
      </w:r>
      <w:r w:rsidRPr="00CC3500">
        <w:rPr>
          <w:rFonts w:ascii="Consolas" w:eastAsia="Times New Roman" w:hAnsi="Consolas" w:cs="Times New Roman"/>
          <w:color w:val="D4D4D4"/>
          <w:sz w:val="21"/>
          <w:szCs w:val="21"/>
        </w:rPr>
        <w:t>)</w:t>
      </w:r>
    </w:p>
    <w:p w14:paraId="217AFBBB" w14:textId="338C72A5" w:rsidR="00CC3500" w:rsidRPr="00CC3500" w:rsidRDefault="00CC3500" w:rsidP="00CC3500">
      <w:pPr>
        <w:shd w:val="clear" w:color="auto" w:fill="1E1E1E"/>
        <w:spacing w:line="285" w:lineRule="atLeast"/>
        <w:rPr>
          <w:rFonts w:ascii="Consolas" w:eastAsia="Times New Roman" w:hAnsi="Consolas" w:cs="Times New Roman"/>
          <w:color w:val="D4D4D4"/>
          <w:sz w:val="21"/>
          <w:szCs w:val="21"/>
        </w:rPr>
      </w:pP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l</w:t>
      </w:r>
      <w:r w:rsidRPr="00CC3500">
        <w:rPr>
          <w:rFonts w:ascii="Consolas" w:eastAsia="Times New Roman" w:hAnsi="Consolas" w:cs="Times New Roman"/>
          <w:color w:val="D4D4D4"/>
          <w:sz w:val="21"/>
          <w:szCs w:val="21"/>
        </w:rPr>
        <w:t xml:space="preserve"> = </w:t>
      </w:r>
      <w:r w:rsidR="006642F0">
        <w:rPr>
          <w:rFonts w:ascii="Consolas" w:eastAsia="Times New Roman" w:hAnsi="Consolas" w:cs="Times New Roman"/>
          <w:color w:val="B5CEA8"/>
          <w:sz w:val="21"/>
          <w:szCs w:val="21"/>
        </w:rPr>
        <w:t>2</w:t>
      </w:r>
    </w:p>
    <w:p w14:paraId="061802CA" w14:textId="77777777" w:rsidR="00CC3500" w:rsidRPr="00CC3500" w:rsidRDefault="00CC3500" w:rsidP="00CC3500">
      <w:pPr>
        <w:shd w:val="clear" w:color="auto" w:fill="1E1E1E"/>
        <w:spacing w:line="285" w:lineRule="atLeast"/>
        <w:rPr>
          <w:rFonts w:ascii="Consolas" w:eastAsia="Times New Roman" w:hAnsi="Consolas" w:cs="Times New Roman"/>
          <w:color w:val="D4D4D4"/>
          <w:sz w:val="21"/>
          <w:szCs w:val="21"/>
        </w:rPr>
      </w:pP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r</w:t>
      </w:r>
      <w:r w:rsidRPr="00CC3500">
        <w:rPr>
          <w:rFonts w:ascii="Consolas" w:eastAsia="Times New Roman" w:hAnsi="Consolas" w:cs="Times New Roman"/>
          <w:color w:val="D4D4D4"/>
          <w:sz w:val="21"/>
          <w:szCs w:val="21"/>
        </w:rPr>
        <w:t xml:space="preserve"> = </w:t>
      </w:r>
      <w:r w:rsidRPr="00CC3500">
        <w:rPr>
          <w:rFonts w:ascii="Consolas" w:eastAsia="Times New Roman" w:hAnsi="Consolas" w:cs="Times New Roman"/>
          <w:color w:val="B5CEA8"/>
          <w:sz w:val="21"/>
          <w:szCs w:val="21"/>
        </w:rPr>
        <w:t>4</w:t>
      </w:r>
    </w:p>
    <w:p w14:paraId="622FA84B" w14:textId="77777777" w:rsidR="00CC3500" w:rsidRPr="00CC3500" w:rsidRDefault="00CC3500" w:rsidP="00CC3500">
      <w:pPr>
        <w:shd w:val="clear" w:color="auto" w:fill="1E1E1E"/>
        <w:spacing w:line="285" w:lineRule="atLeast"/>
        <w:rPr>
          <w:rFonts w:ascii="Consolas" w:eastAsia="Times New Roman" w:hAnsi="Consolas" w:cs="Times New Roman"/>
          <w:color w:val="D4D4D4"/>
          <w:sz w:val="21"/>
          <w:szCs w:val="21"/>
        </w:rPr>
      </w:pP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val</w:t>
      </w:r>
      <w:r w:rsidRPr="00CC3500">
        <w:rPr>
          <w:rFonts w:ascii="Consolas" w:eastAsia="Times New Roman" w:hAnsi="Consolas" w:cs="Times New Roman"/>
          <w:color w:val="D4D4D4"/>
          <w:sz w:val="21"/>
          <w:szCs w:val="21"/>
        </w:rPr>
        <w:t xml:space="preserve"> = </w:t>
      </w:r>
      <w:r w:rsidRPr="00CC3500">
        <w:rPr>
          <w:rFonts w:ascii="Consolas" w:eastAsia="Times New Roman" w:hAnsi="Consolas" w:cs="Times New Roman"/>
          <w:color w:val="B5CEA8"/>
          <w:sz w:val="21"/>
          <w:szCs w:val="21"/>
        </w:rPr>
        <w:t>5</w:t>
      </w:r>
    </w:p>
    <w:p w14:paraId="595825D4" w14:textId="77777777" w:rsidR="00CC3500" w:rsidRPr="00CC3500" w:rsidRDefault="00CC3500" w:rsidP="00CC3500">
      <w:pPr>
        <w:shd w:val="clear" w:color="auto" w:fill="1E1E1E"/>
        <w:spacing w:line="285" w:lineRule="atLeast"/>
        <w:rPr>
          <w:rFonts w:ascii="Consolas" w:eastAsia="Times New Roman" w:hAnsi="Consolas" w:cs="Times New Roman"/>
          <w:color w:val="D4D4D4"/>
          <w:sz w:val="21"/>
          <w:szCs w:val="21"/>
        </w:rPr>
      </w:pP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DCDCAA"/>
          <w:sz w:val="21"/>
          <w:szCs w:val="21"/>
        </w:rPr>
        <w:t>updateRange</w:t>
      </w:r>
      <w:r w:rsidRPr="00CC3500">
        <w:rPr>
          <w:rFonts w:ascii="Consolas" w:eastAsia="Times New Roman" w:hAnsi="Consolas" w:cs="Times New Roman"/>
          <w:color w:val="D4D4D4"/>
          <w:sz w:val="21"/>
          <w:szCs w:val="21"/>
        </w:rPr>
        <w:t>(</w:t>
      </w:r>
      <w:r w:rsidRPr="00CC3500">
        <w:rPr>
          <w:rFonts w:ascii="Consolas" w:eastAsia="Times New Roman" w:hAnsi="Consolas" w:cs="Times New Roman"/>
          <w:color w:val="9CDCFE"/>
          <w:sz w:val="21"/>
          <w:szCs w:val="21"/>
        </w:rPr>
        <w:t>BITTree1</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BITTree2</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n</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val</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l</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r</w:t>
      </w:r>
      <w:r w:rsidRPr="00CC3500">
        <w:rPr>
          <w:rFonts w:ascii="Consolas" w:eastAsia="Times New Roman" w:hAnsi="Consolas" w:cs="Times New Roman"/>
          <w:color w:val="D4D4D4"/>
          <w:sz w:val="21"/>
          <w:szCs w:val="21"/>
        </w:rPr>
        <w:t>)</w:t>
      </w:r>
    </w:p>
    <w:p w14:paraId="75B229B1" w14:textId="77777777" w:rsidR="00CC3500" w:rsidRPr="00CC3500" w:rsidRDefault="00CC3500" w:rsidP="00CC3500">
      <w:pPr>
        <w:shd w:val="clear" w:color="auto" w:fill="1E1E1E"/>
        <w:spacing w:line="285" w:lineRule="atLeast"/>
        <w:rPr>
          <w:rFonts w:ascii="Consolas" w:eastAsia="Times New Roman" w:hAnsi="Consolas" w:cs="Times New Roman"/>
          <w:color w:val="D4D4D4"/>
          <w:sz w:val="21"/>
          <w:szCs w:val="21"/>
        </w:rPr>
      </w:pP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l</w:t>
      </w:r>
      <w:r w:rsidRPr="00CC3500">
        <w:rPr>
          <w:rFonts w:ascii="Consolas" w:eastAsia="Times New Roman" w:hAnsi="Consolas" w:cs="Times New Roman"/>
          <w:color w:val="D4D4D4"/>
          <w:sz w:val="21"/>
          <w:szCs w:val="21"/>
        </w:rPr>
        <w:t xml:space="preserve"> = </w:t>
      </w:r>
      <w:r w:rsidRPr="00CC3500">
        <w:rPr>
          <w:rFonts w:ascii="Consolas" w:eastAsia="Times New Roman" w:hAnsi="Consolas" w:cs="Times New Roman"/>
          <w:color w:val="B5CEA8"/>
          <w:sz w:val="21"/>
          <w:szCs w:val="21"/>
        </w:rPr>
        <w:t>1</w:t>
      </w:r>
    </w:p>
    <w:p w14:paraId="4EF65313" w14:textId="77777777" w:rsidR="00CC3500" w:rsidRPr="00CC3500" w:rsidRDefault="00CC3500" w:rsidP="00CC3500">
      <w:pPr>
        <w:shd w:val="clear" w:color="auto" w:fill="1E1E1E"/>
        <w:spacing w:line="285" w:lineRule="atLeast"/>
        <w:rPr>
          <w:rFonts w:ascii="Consolas" w:eastAsia="Times New Roman" w:hAnsi="Consolas" w:cs="Times New Roman"/>
          <w:color w:val="D4D4D4"/>
          <w:sz w:val="21"/>
          <w:szCs w:val="21"/>
        </w:rPr>
      </w:pP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r</w:t>
      </w:r>
      <w:r w:rsidRPr="00CC3500">
        <w:rPr>
          <w:rFonts w:ascii="Consolas" w:eastAsia="Times New Roman" w:hAnsi="Consolas" w:cs="Times New Roman"/>
          <w:color w:val="D4D4D4"/>
          <w:sz w:val="21"/>
          <w:szCs w:val="21"/>
        </w:rPr>
        <w:t xml:space="preserve"> = </w:t>
      </w:r>
      <w:r w:rsidRPr="00CC3500">
        <w:rPr>
          <w:rFonts w:ascii="Consolas" w:eastAsia="Times New Roman" w:hAnsi="Consolas" w:cs="Times New Roman"/>
          <w:color w:val="B5CEA8"/>
          <w:sz w:val="21"/>
          <w:szCs w:val="21"/>
        </w:rPr>
        <w:t>4</w:t>
      </w:r>
    </w:p>
    <w:p w14:paraId="5ADDEFC5" w14:textId="77777777" w:rsidR="00CC3500" w:rsidRPr="00CC3500" w:rsidRDefault="00CC3500" w:rsidP="00CC3500">
      <w:pPr>
        <w:shd w:val="clear" w:color="auto" w:fill="1E1E1E"/>
        <w:spacing w:line="285" w:lineRule="atLeast"/>
        <w:rPr>
          <w:rFonts w:ascii="Consolas" w:eastAsia="Times New Roman" w:hAnsi="Consolas" w:cs="Times New Roman"/>
          <w:color w:val="D4D4D4"/>
          <w:sz w:val="21"/>
          <w:szCs w:val="21"/>
        </w:rPr>
      </w:pP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DCDCAA"/>
          <w:sz w:val="21"/>
          <w:szCs w:val="21"/>
        </w:rPr>
        <w:t>print</w:t>
      </w:r>
      <w:r w:rsidRPr="00CC3500">
        <w:rPr>
          <w:rFonts w:ascii="Consolas" w:eastAsia="Times New Roman" w:hAnsi="Consolas" w:cs="Times New Roman"/>
          <w:color w:val="D4D4D4"/>
          <w:sz w:val="21"/>
          <w:szCs w:val="21"/>
        </w:rPr>
        <w:t>(</w:t>
      </w:r>
      <w:r w:rsidRPr="00CC3500">
        <w:rPr>
          <w:rFonts w:ascii="Consolas" w:eastAsia="Times New Roman" w:hAnsi="Consolas" w:cs="Times New Roman"/>
          <w:color w:val="CE9178"/>
          <w:sz w:val="21"/>
          <w:szCs w:val="21"/>
        </w:rPr>
        <w:t>"Sum of elements from [</w:t>
      </w:r>
      <w:r w:rsidRPr="00CC3500">
        <w:rPr>
          <w:rFonts w:ascii="Consolas" w:eastAsia="Times New Roman" w:hAnsi="Consolas" w:cs="Times New Roman"/>
          <w:color w:val="569CD6"/>
          <w:sz w:val="21"/>
          <w:szCs w:val="21"/>
        </w:rPr>
        <w:t>%d</w:t>
      </w:r>
      <w:r w:rsidRPr="00CC3500">
        <w:rPr>
          <w:rFonts w:ascii="Consolas" w:eastAsia="Times New Roman" w:hAnsi="Consolas" w:cs="Times New Roman"/>
          <w:color w:val="CE9178"/>
          <w:sz w:val="21"/>
          <w:szCs w:val="21"/>
        </w:rPr>
        <w:t>,</w:t>
      </w:r>
      <w:r w:rsidRPr="00CC3500">
        <w:rPr>
          <w:rFonts w:ascii="Consolas" w:eastAsia="Times New Roman" w:hAnsi="Consolas" w:cs="Times New Roman"/>
          <w:color w:val="569CD6"/>
          <w:sz w:val="21"/>
          <w:szCs w:val="21"/>
        </w:rPr>
        <w:t>%d</w:t>
      </w:r>
      <w:r w:rsidRPr="00CC3500">
        <w:rPr>
          <w:rFonts w:ascii="Consolas" w:eastAsia="Times New Roman" w:hAnsi="Consolas" w:cs="Times New Roman"/>
          <w:color w:val="CE9178"/>
          <w:sz w:val="21"/>
          <w:szCs w:val="21"/>
        </w:rPr>
        <w:t xml:space="preserve">] is </w:t>
      </w:r>
      <w:r w:rsidRPr="00CC3500">
        <w:rPr>
          <w:rFonts w:ascii="Consolas" w:eastAsia="Times New Roman" w:hAnsi="Consolas" w:cs="Times New Roman"/>
          <w:color w:val="569CD6"/>
          <w:sz w:val="21"/>
          <w:szCs w:val="21"/>
        </w:rPr>
        <w:t>%d</w:t>
      </w:r>
      <w:r w:rsidRPr="00CC3500">
        <w:rPr>
          <w:rFonts w:ascii="Consolas" w:eastAsia="Times New Roman" w:hAnsi="Consolas" w:cs="Times New Roman"/>
          <w:color w:val="CE9178"/>
          <w:sz w:val="21"/>
          <w:szCs w:val="21"/>
        </w:rPr>
        <w:t>"</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l</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r</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DCDCAA"/>
          <w:sz w:val="21"/>
          <w:szCs w:val="21"/>
        </w:rPr>
        <w:t>rangeSum</w:t>
      </w:r>
      <w:r w:rsidRPr="00CC3500">
        <w:rPr>
          <w:rFonts w:ascii="Consolas" w:eastAsia="Times New Roman" w:hAnsi="Consolas" w:cs="Times New Roman"/>
          <w:color w:val="D4D4D4"/>
          <w:sz w:val="21"/>
          <w:szCs w:val="21"/>
        </w:rPr>
        <w:t>(</w:t>
      </w:r>
      <w:r w:rsidRPr="00CC3500">
        <w:rPr>
          <w:rFonts w:ascii="Consolas" w:eastAsia="Times New Roman" w:hAnsi="Consolas" w:cs="Times New Roman"/>
          <w:color w:val="9CDCFE"/>
          <w:sz w:val="21"/>
          <w:szCs w:val="21"/>
        </w:rPr>
        <w:t>l</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r</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BITTree1</w:t>
      </w:r>
      <w:r w:rsidRPr="00CC3500">
        <w:rPr>
          <w:rFonts w:ascii="Consolas" w:eastAsia="Times New Roman" w:hAnsi="Consolas" w:cs="Times New Roman"/>
          <w:color w:val="D4D4D4"/>
          <w:sz w:val="21"/>
          <w:szCs w:val="21"/>
        </w:rPr>
        <w:t xml:space="preserve">, </w:t>
      </w:r>
      <w:r w:rsidRPr="00CC3500">
        <w:rPr>
          <w:rFonts w:ascii="Consolas" w:eastAsia="Times New Roman" w:hAnsi="Consolas" w:cs="Times New Roman"/>
          <w:color w:val="9CDCFE"/>
          <w:sz w:val="21"/>
          <w:szCs w:val="21"/>
        </w:rPr>
        <w:t>BITTree2</w:t>
      </w:r>
      <w:r w:rsidRPr="00CC3500">
        <w:rPr>
          <w:rFonts w:ascii="Consolas" w:eastAsia="Times New Roman" w:hAnsi="Consolas" w:cs="Times New Roman"/>
          <w:color w:val="D4D4D4"/>
          <w:sz w:val="21"/>
          <w:szCs w:val="21"/>
        </w:rPr>
        <w:t>)))</w:t>
      </w:r>
    </w:p>
    <w:p w14:paraId="1801DAA7" w14:textId="0F4439AD" w:rsidR="00CC3500" w:rsidRDefault="00CC3500" w:rsidP="006A1FD2">
      <w:pPr>
        <w:rPr>
          <w:rFonts w:ascii="Times New Roman" w:hAnsi="Times New Roman" w:cs="Times New Roman"/>
          <w:sz w:val="28"/>
          <w:szCs w:val="28"/>
          <w:lang w:val="vi-VN"/>
        </w:rPr>
      </w:pPr>
    </w:p>
    <w:p w14:paraId="1E84B1C6" w14:textId="222BBAF5" w:rsidR="00CC3500" w:rsidRDefault="00CC3500" w:rsidP="006A1FD2">
      <w:pPr>
        <w:rPr>
          <w:rFonts w:ascii="Times New Roman" w:hAnsi="Times New Roman" w:cs="Times New Roman"/>
          <w:sz w:val="28"/>
          <w:szCs w:val="28"/>
          <w:lang w:val="vi-VN"/>
        </w:rPr>
      </w:pPr>
      <w:r>
        <w:rPr>
          <w:rFonts w:ascii="Times New Roman" w:hAnsi="Times New Roman" w:cs="Times New Roman"/>
          <w:sz w:val="28"/>
          <w:szCs w:val="28"/>
          <w:lang w:val="vi-VN"/>
        </w:rPr>
        <w:t>Code bên trên thực hiện tính range sum từ một mảng 0 gồm 5 phần tử.</w:t>
      </w:r>
      <w:r w:rsidR="006642F0">
        <w:rPr>
          <w:rFonts w:ascii="Times New Roman" w:hAnsi="Times New Roman" w:cs="Times New Roman"/>
          <w:sz w:val="28"/>
          <w:szCs w:val="28"/>
          <w:lang w:val="vi-VN"/>
        </w:rPr>
        <w:t xml:space="preserve"> Thực hiện update đoạn từ </w:t>
      </w:r>
      <w:r w:rsidR="006642F0">
        <w:rPr>
          <w:rFonts w:ascii="Times New Roman" w:hAnsi="Times New Roman" w:cs="Times New Roman"/>
          <w:sz w:val="28"/>
          <w:szCs w:val="28"/>
        </w:rPr>
        <w:t>index</w:t>
      </w:r>
      <w:r w:rsidR="006642F0">
        <w:rPr>
          <w:rFonts w:ascii="Times New Roman" w:hAnsi="Times New Roman" w:cs="Times New Roman"/>
          <w:sz w:val="28"/>
          <w:szCs w:val="28"/>
          <w:lang w:val="vi-VN"/>
        </w:rPr>
        <w:t xml:space="preserve"> 2 đến 4 lên 5 đơn vị (mảng này từ 0).</w:t>
      </w:r>
    </w:p>
    <w:p w14:paraId="5F397B08" w14:textId="186B9021" w:rsidR="006642F0" w:rsidRDefault="006642F0" w:rsidP="006A1FD2">
      <w:pPr>
        <w:rPr>
          <w:rFonts w:ascii="Times New Roman" w:hAnsi="Times New Roman" w:cs="Times New Roman"/>
          <w:sz w:val="28"/>
          <w:szCs w:val="28"/>
          <w:lang w:val="vi-VN"/>
        </w:rPr>
      </w:pPr>
      <w:r>
        <w:rPr>
          <w:rFonts w:ascii="Times New Roman" w:hAnsi="Times New Roman" w:cs="Times New Roman"/>
          <w:sz w:val="28"/>
          <w:szCs w:val="28"/>
          <w:lang w:val="vi-VN"/>
        </w:rPr>
        <w:t>Sau đó tính tổng từ 1 đến 4 thông qua hàm rangeSum ( lấy sum(0,r) – sum(0,l-1))</w:t>
      </w:r>
    </w:p>
    <w:p w14:paraId="151D0428" w14:textId="7F0E4F0B" w:rsidR="006642F0" w:rsidRDefault="006642F0" w:rsidP="006A1FD2">
      <w:pPr>
        <w:rPr>
          <w:rFonts w:ascii="Times New Roman" w:hAnsi="Times New Roman" w:cs="Times New Roman"/>
          <w:sz w:val="28"/>
          <w:szCs w:val="28"/>
          <w:lang w:val="vi-VN"/>
        </w:rPr>
      </w:pPr>
      <w:r>
        <w:rPr>
          <w:rFonts w:ascii="Times New Roman" w:hAnsi="Times New Roman" w:cs="Times New Roman"/>
          <w:sz w:val="28"/>
          <w:szCs w:val="28"/>
          <w:lang w:val="vi-VN"/>
        </w:rPr>
        <w:t>Kết quả đạt được là 15.</w:t>
      </w:r>
    </w:p>
    <w:p w14:paraId="616E5644" w14:textId="77777777" w:rsidR="006642F0" w:rsidRDefault="006642F0" w:rsidP="006A1FD2">
      <w:pPr>
        <w:rPr>
          <w:rFonts w:ascii="Times New Roman" w:hAnsi="Times New Roman" w:cs="Times New Roman"/>
          <w:sz w:val="28"/>
          <w:szCs w:val="28"/>
          <w:lang w:val="vi-VN"/>
        </w:rPr>
      </w:pPr>
    </w:p>
    <w:p w14:paraId="01F2B66F" w14:textId="0449CC09" w:rsidR="006642F0" w:rsidRDefault="006642F0" w:rsidP="006A1FD2">
      <w:pPr>
        <w:rPr>
          <w:rFonts w:ascii="Times New Roman" w:hAnsi="Times New Roman" w:cs="Times New Roman"/>
          <w:sz w:val="28"/>
          <w:szCs w:val="28"/>
          <w:lang w:val="vi-VN"/>
        </w:rPr>
      </w:pPr>
      <w:r>
        <w:rPr>
          <w:rFonts w:ascii="Times New Roman" w:hAnsi="Times New Roman" w:cs="Times New Roman"/>
          <w:sz w:val="28"/>
          <w:szCs w:val="28"/>
          <w:lang w:val="vi-VN"/>
        </w:rPr>
        <w:lastRenderedPageBreak/>
        <w:t>Thông qua đoạn giải thích bên trên, chúng ta hiểu là mình phải lưu đoạn chênh (giống bài trước) vào một BIT (2) riêng biệt đồng thời là một BIT (1) để lưu hòng truy xuất từng điểm.</w:t>
      </w:r>
    </w:p>
    <w:p w14:paraId="1495C22C" w14:textId="7648C98C" w:rsidR="006642F0" w:rsidRDefault="006642F0" w:rsidP="006A1FD2">
      <w:pPr>
        <w:rPr>
          <w:rFonts w:ascii="Times New Roman" w:hAnsi="Times New Roman" w:cs="Times New Roman"/>
          <w:sz w:val="28"/>
          <w:szCs w:val="28"/>
          <w:lang w:val="vi-VN"/>
        </w:rPr>
      </w:pPr>
      <w:r>
        <w:rPr>
          <w:rFonts w:ascii="Times New Roman" w:hAnsi="Times New Roman" w:cs="Times New Roman"/>
          <w:sz w:val="28"/>
          <w:szCs w:val="28"/>
          <w:lang w:val="vi-VN"/>
        </w:rPr>
        <w:t>Ví dụ thực hiện update:</w:t>
      </w:r>
    </w:p>
    <w:p w14:paraId="15060E0C" w14:textId="05660F9B" w:rsidR="006642F0" w:rsidRDefault="006642F0" w:rsidP="006A1FD2">
      <w:pPr>
        <w:rPr>
          <w:rFonts w:ascii="Times New Roman" w:hAnsi="Times New Roman" w:cs="Times New Roman"/>
          <w:sz w:val="28"/>
          <w:szCs w:val="28"/>
          <w:lang w:val="vi-VN"/>
        </w:rPr>
      </w:pPr>
      <w:r>
        <w:rPr>
          <w:rFonts w:ascii="Times New Roman" w:hAnsi="Times New Roman" w:cs="Times New Roman"/>
          <w:sz w:val="28"/>
          <w:szCs w:val="28"/>
          <w:lang w:val="vi-VN"/>
        </w:rPr>
        <w:t>Hàm updaterange thực hiện update cho BIT1 như bài trước, đồng thời update BIT2 cho các đoạn chênh đã giải thích.</w:t>
      </w:r>
    </w:p>
    <w:p w14:paraId="1216C227" w14:textId="747A4AD9" w:rsidR="006642F0" w:rsidRDefault="006642F0" w:rsidP="006A1FD2">
      <w:pPr>
        <w:rPr>
          <w:rFonts w:ascii="Times New Roman" w:hAnsi="Times New Roman" w:cs="Times New Roman"/>
          <w:sz w:val="28"/>
          <w:szCs w:val="28"/>
          <w:lang w:val="vi-VN"/>
        </w:rPr>
      </w:pPr>
      <w:r>
        <w:rPr>
          <w:rFonts w:ascii="Times New Roman" w:hAnsi="Times New Roman" w:cs="Times New Roman"/>
          <w:sz w:val="28"/>
          <w:szCs w:val="28"/>
          <w:lang w:val="vi-VN"/>
        </w:rPr>
        <w:t>Khi này mảng ban đầu là: [0,0,5,5,5]. BIT1 là [</w:t>
      </w:r>
      <w:r>
        <w:rPr>
          <w:rFonts w:ascii="Times New Roman" w:hAnsi="Times New Roman" w:cs="Times New Roman"/>
          <w:sz w:val="28"/>
          <w:szCs w:val="28"/>
        </w:rPr>
        <w:t>0,0,0,5,5], BIT2 là</w:t>
      </w:r>
      <w:r>
        <w:rPr>
          <w:rFonts w:ascii="Times New Roman" w:hAnsi="Times New Roman" w:cs="Times New Roman"/>
          <w:sz w:val="28"/>
          <w:szCs w:val="28"/>
          <w:lang w:val="vi-VN"/>
        </w:rPr>
        <w:t xml:space="preserve"> [0,0,0,5,5]</w:t>
      </w:r>
      <w:r w:rsidR="005C2ADC">
        <w:rPr>
          <w:rFonts w:ascii="Times New Roman" w:hAnsi="Times New Roman" w:cs="Times New Roman"/>
          <w:sz w:val="28"/>
          <w:szCs w:val="28"/>
          <w:lang w:val="vi-VN"/>
        </w:rPr>
        <w:t>.</w:t>
      </w:r>
    </w:p>
    <w:p w14:paraId="08462465" w14:textId="5F534E05" w:rsidR="005C2ADC" w:rsidRDefault="005C2ADC" w:rsidP="006A1FD2">
      <w:pPr>
        <w:rPr>
          <w:rFonts w:ascii="Times New Roman" w:hAnsi="Times New Roman" w:cs="Times New Roman"/>
          <w:sz w:val="28"/>
          <w:szCs w:val="28"/>
          <w:lang w:val="vi-VN"/>
        </w:rPr>
      </w:pPr>
      <w:r>
        <w:rPr>
          <w:rFonts w:ascii="Times New Roman" w:hAnsi="Times New Roman" w:cs="Times New Roman"/>
          <w:sz w:val="28"/>
          <w:szCs w:val="28"/>
          <w:lang w:val="vi-VN"/>
        </w:rPr>
        <w:t>Giải thích một chút: BIT1 đã biết thì không giải thích lại. BIT2 là update một giá trị là val *(l-1) = 5*(2-1) = 5 nên là sẽ update ở vị trí 3 và 4 trong mảng ( nghĩa là vị trí 4 và 5 trên BIT). BIT2 đồng thời cộng một giá trị -val*r vào đoạn r+1 (ở đây nó quá tầm nên không có gì xảy ra cả, nếu có gì thì sẽ thành số âm thường là vậy).</w:t>
      </w:r>
    </w:p>
    <w:p w14:paraId="02AA8517" w14:textId="77777777" w:rsidR="005C2ADC" w:rsidRDefault="005C2ADC" w:rsidP="006A1FD2">
      <w:pPr>
        <w:rPr>
          <w:rFonts w:ascii="Times New Roman" w:hAnsi="Times New Roman" w:cs="Times New Roman"/>
          <w:sz w:val="28"/>
          <w:szCs w:val="28"/>
          <w:lang w:val="vi-VN"/>
        </w:rPr>
      </w:pPr>
    </w:p>
    <w:p w14:paraId="0C313FD7" w14:textId="1572D51F" w:rsidR="005C2ADC" w:rsidRDefault="005C2ADC" w:rsidP="006A1FD2">
      <w:pPr>
        <w:rPr>
          <w:rFonts w:ascii="Times New Roman" w:hAnsi="Times New Roman" w:cs="Times New Roman"/>
          <w:sz w:val="28"/>
          <w:szCs w:val="28"/>
          <w:lang w:val="vi-VN"/>
        </w:rPr>
      </w:pPr>
      <w:r>
        <w:rPr>
          <w:rFonts w:ascii="Times New Roman" w:hAnsi="Times New Roman" w:cs="Times New Roman"/>
          <w:sz w:val="28"/>
          <w:szCs w:val="28"/>
          <w:lang w:val="vi-VN"/>
        </w:rPr>
        <w:t>Khi này thực hiện hàm tính tổng bằng hàm rangeSum.</w:t>
      </w:r>
    </w:p>
    <w:p w14:paraId="0E044CEC" w14:textId="42651876" w:rsidR="005C2ADC" w:rsidRDefault="005C2ADC" w:rsidP="006A1FD2">
      <w:pPr>
        <w:rPr>
          <w:rFonts w:ascii="Times New Roman" w:hAnsi="Times New Roman" w:cs="Times New Roman"/>
          <w:sz w:val="28"/>
          <w:szCs w:val="28"/>
          <w:lang w:val="vi-VN"/>
        </w:rPr>
      </w:pPr>
      <w:r>
        <w:rPr>
          <w:rFonts w:ascii="Times New Roman" w:hAnsi="Times New Roman" w:cs="Times New Roman"/>
          <w:sz w:val="28"/>
          <w:szCs w:val="28"/>
          <w:lang w:val="vi-VN"/>
        </w:rPr>
        <w:t>Hàm rangeSum thực hiện summation từ cận phải – hàm này thực hiện hàm getSum (thực ra là truy xuất giá trị của x) rồi lấy giá trị của x nhân cho giá trị của index cận trái đem trừ cho hàm getSum lấy giá trị của x cho BIT2.</w:t>
      </w:r>
    </w:p>
    <w:p w14:paraId="584EC4B6" w14:textId="586A8021" w:rsidR="00701F0C" w:rsidRDefault="005C2ADC" w:rsidP="006A1FD2">
      <w:pPr>
        <w:rPr>
          <w:rFonts w:ascii="Times New Roman" w:hAnsi="Times New Roman" w:cs="Times New Roman"/>
          <w:sz w:val="28"/>
          <w:szCs w:val="28"/>
          <w:lang w:val="vi-VN"/>
        </w:rPr>
      </w:pPr>
      <w:r>
        <w:rPr>
          <w:rFonts w:ascii="Times New Roman" w:hAnsi="Times New Roman" w:cs="Times New Roman"/>
          <w:sz w:val="28"/>
          <w:szCs w:val="28"/>
          <w:lang w:val="vi-VN"/>
        </w:rPr>
        <w:t xml:space="preserve">Thực tế hàm này sẽ tính như sau: </w:t>
      </w:r>
      <w:r w:rsidR="00701F0C">
        <w:rPr>
          <w:rFonts w:ascii="Times New Roman" w:hAnsi="Times New Roman" w:cs="Times New Roman"/>
          <w:sz w:val="28"/>
          <w:szCs w:val="28"/>
          <w:lang w:val="vi-VN"/>
        </w:rPr>
        <w:t>trả về giá trị 5 * 4 – 5 = 15.</w:t>
      </w:r>
    </w:p>
    <w:p w14:paraId="4427DEAB" w14:textId="77777777" w:rsidR="00701F0C" w:rsidRDefault="00701F0C" w:rsidP="006A1FD2">
      <w:pPr>
        <w:rPr>
          <w:rFonts w:ascii="Times New Roman" w:hAnsi="Times New Roman" w:cs="Times New Roman"/>
          <w:sz w:val="28"/>
          <w:szCs w:val="28"/>
          <w:lang w:val="vi-VN"/>
        </w:rPr>
      </w:pPr>
    </w:p>
    <w:p w14:paraId="2688C891" w14:textId="1B8318C6" w:rsidR="00701F0C" w:rsidRDefault="00701F0C" w:rsidP="006A1FD2">
      <w:pPr>
        <w:rPr>
          <w:rFonts w:ascii="Times New Roman" w:hAnsi="Times New Roman" w:cs="Times New Roman"/>
          <w:sz w:val="28"/>
          <w:szCs w:val="28"/>
          <w:lang w:val="vi-VN"/>
        </w:rPr>
      </w:pPr>
      <w:r>
        <w:rPr>
          <w:rFonts w:ascii="Times New Roman" w:hAnsi="Times New Roman" w:cs="Times New Roman"/>
          <w:sz w:val="28"/>
          <w:szCs w:val="28"/>
          <w:lang w:val="vi-VN"/>
        </w:rPr>
        <w:t>Hàm rangeSum tiếp tục thực hiện summation từ cận trái và thực hiện như trên.</w:t>
      </w:r>
    </w:p>
    <w:p w14:paraId="63B16C4C" w14:textId="6C3F9C04" w:rsidR="00701F0C" w:rsidRDefault="00701F0C" w:rsidP="006A1FD2">
      <w:pPr>
        <w:rPr>
          <w:rFonts w:ascii="Times New Roman" w:hAnsi="Times New Roman" w:cs="Times New Roman"/>
          <w:sz w:val="28"/>
          <w:szCs w:val="28"/>
          <w:lang w:val="vi-VN"/>
        </w:rPr>
      </w:pPr>
      <w:r>
        <w:rPr>
          <w:rFonts w:ascii="Times New Roman" w:hAnsi="Times New Roman" w:cs="Times New Roman"/>
          <w:sz w:val="28"/>
          <w:szCs w:val="28"/>
          <w:lang w:val="vi-VN"/>
        </w:rPr>
        <w:t>Thực tế hàm này sẽ tính như sau: trả về giá trị 0 * 2 – 0 = 0.</w:t>
      </w:r>
    </w:p>
    <w:p w14:paraId="4B1DF8E3" w14:textId="77777777" w:rsidR="00701F0C" w:rsidRDefault="00701F0C" w:rsidP="006A1FD2">
      <w:pPr>
        <w:rPr>
          <w:rFonts w:ascii="Times New Roman" w:hAnsi="Times New Roman" w:cs="Times New Roman"/>
          <w:sz w:val="28"/>
          <w:szCs w:val="28"/>
          <w:lang w:val="vi-VN"/>
        </w:rPr>
      </w:pPr>
    </w:p>
    <w:p w14:paraId="107C997D" w14:textId="3BB1F65A" w:rsidR="00701F0C" w:rsidRDefault="00701F0C" w:rsidP="006A1FD2">
      <w:pPr>
        <w:rPr>
          <w:rFonts w:ascii="Times New Roman" w:hAnsi="Times New Roman" w:cs="Times New Roman"/>
          <w:sz w:val="28"/>
          <w:szCs w:val="28"/>
          <w:lang w:val="vi-VN"/>
        </w:rPr>
      </w:pPr>
      <w:r>
        <w:rPr>
          <w:rFonts w:ascii="Times New Roman" w:hAnsi="Times New Roman" w:cs="Times New Roman"/>
          <w:sz w:val="28"/>
          <w:szCs w:val="28"/>
          <w:lang w:val="vi-VN"/>
        </w:rPr>
        <w:t>Cuối cùng rangeSum sẽ trừ hai giá trị còn lại: 15 – 0 = 15. Đây chính là giá trị đúng.</w:t>
      </w:r>
    </w:p>
    <w:p w14:paraId="250E7D21" w14:textId="77777777" w:rsidR="00701F0C" w:rsidRDefault="00701F0C" w:rsidP="006A1FD2">
      <w:pPr>
        <w:rPr>
          <w:rFonts w:ascii="Times New Roman" w:hAnsi="Times New Roman" w:cs="Times New Roman"/>
          <w:sz w:val="28"/>
          <w:szCs w:val="28"/>
          <w:lang w:val="vi-VN"/>
        </w:rPr>
      </w:pPr>
    </w:p>
    <w:p w14:paraId="7055101B" w14:textId="0A57D26C" w:rsidR="00701F0C" w:rsidRPr="006642F0" w:rsidRDefault="00701F0C" w:rsidP="006A1FD2">
      <w:pPr>
        <w:rPr>
          <w:rFonts w:ascii="Times New Roman" w:hAnsi="Times New Roman" w:cs="Times New Roman"/>
          <w:sz w:val="28"/>
          <w:szCs w:val="28"/>
          <w:lang w:val="vi-VN"/>
        </w:rPr>
      </w:pPr>
      <w:r>
        <w:rPr>
          <w:rFonts w:ascii="Times New Roman" w:hAnsi="Times New Roman" w:cs="Times New Roman"/>
          <w:sz w:val="28"/>
          <w:szCs w:val="28"/>
          <w:lang w:val="vi-VN"/>
        </w:rPr>
        <w:t xml:space="preserve">Đối với một bài cụ thể với mảng khác 0. Mình có thể gọi cây BIT thứ 3 để tính rangeSum như bình thường sau đó cộng nó với giá trị đã ra trong bài trên. </w:t>
      </w:r>
    </w:p>
    <w:sectPr w:rsidR="00701F0C" w:rsidRPr="00664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27765849">
    <w:abstractNumId w:val="19"/>
  </w:num>
  <w:num w:numId="2" w16cid:durableId="2061174248">
    <w:abstractNumId w:val="12"/>
  </w:num>
  <w:num w:numId="3" w16cid:durableId="1240554640">
    <w:abstractNumId w:val="10"/>
  </w:num>
  <w:num w:numId="4" w16cid:durableId="155338600">
    <w:abstractNumId w:val="21"/>
  </w:num>
  <w:num w:numId="5" w16cid:durableId="1723945844">
    <w:abstractNumId w:val="13"/>
  </w:num>
  <w:num w:numId="6" w16cid:durableId="1030837424">
    <w:abstractNumId w:val="16"/>
  </w:num>
  <w:num w:numId="7" w16cid:durableId="215973102">
    <w:abstractNumId w:val="18"/>
  </w:num>
  <w:num w:numId="8" w16cid:durableId="1661036774">
    <w:abstractNumId w:val="9"/>
  </w:num>
  <w:num w:numId="9" w16cid:durableId="1259173554">
    <w:abstractNumId w:val="7"/>
  </w:num>
  <w:num w:numId="10" w16cid:durableId="1190601697">
    <w:abstractNumId w:val="6"/>
  </w:num>
  <w:num w:numId="11" w16cid:durableId="1789423116">
    <w:abstractNumId w:val="5"/>
  </w:num>
  <w:num w:numId="12" w16cid:durableId="780343367">
    <w:abstractNumId w:val="4"/>
  </w:num>
  <w:num w:numId="13" w16cid:durableId="928856247">
    <w:abstractNumId w:val="8"/>
  </w:num>
  <w:num w:numId="14" w16cid:durableId="1358777302">
    <w:abstractNumId w:val="3"/>
  </w:num>
  <w:num w:numId="15" w16cid:durableId="1214200662">
    <w:abstractNumId w:val="2"/>
  </w:num>
  <w:num w:numId="16" w16cid:durableId="2147114592">
    <w:abstractNumId w:val="1"/>
  </w:num>
  <w:num w:numId="17" w16cid:durableId="911737985">
    <w:abstractNumId w:val="0"/>
  </w:num>
  <w:num w:numId="18" w16cid:durableId="1874345989">
    <w:abstractNumId w:val="14"/>
  </w:num>
  <w:num w:numId="19" w16cid:durableId="689069763">
    <w:abstractNumId w:val="15"/>
  </w:num>
  <w:num w:numId="20" w16cid:durableId="1344090198">
    <w:abstractNumId w:val="20"/>
  </w:num>
  <w:num w:numId="21" w16cid:durableId="1576932499">
    <w:abstractNumId w:val="17"/>
  </w:num>
  <w:num w:numId="22" w16cid:durableId="261037781">
    <w:abstractNumId w:val="11"/>
  </w:num>
  <w:num w:numId="23" w16cid:durableId="7670446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68"/>
    <w:rsid w:val="0013369D"/>
    <w:rsid w:val="001853CA"/>
    <w:rsid w:val="00266ED7"/>
    <w:rsid w:val="003B453C"/>
    <w:rsid w:val="004138B0"/>
    <w:rsid w:val="005C2ADC"/>
    <w:rsid w:val="00645252"/>
    <w:rsid w:val="006642F0"/>
    <w:rsid w:val="006A1FD2"/>
    <w:rsid w:val="006D3D74"/>
    <w:rsid w:val="00701F0C"/>
    <w:rsid w:val="00821676"/>
    <w:rsid w:val="0083569A"/>
    <w:rsid w:val="00997C3D"/>
    <w:rsid w:val="00A9204E"/>
    <w:rsid w:val="00AA0B3C"/>
    <w:rsid w:val="00BE5DAC"/>
    <w:rsid w:val="00C72700"/>
    <w:rsid w:val="00CC3500"/>
    <w:rsid w:val="00D2747C"/>
    <w:rsid w:val="00E74E8A"/>
    <w:rsid w:val="00FD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133C"/>
  <w15:chartTrackingRefBased/>
  <w15:docId w15:val="{AA57A809-8345-4889-A31A-EBF15164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DAC"/>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4163">
      <w:bodyDiv w:val="1"/>
      <w:marLeft w:val="0"/>
      <w:marRight w:val="0"/>
      <w:marTop w:val="0"/>
      <w:marBottom w:val="0"/>
      <w:divBdr>
        <w:top w:val="none" w:sz="0" w:space="0" w:color="auto"/>
        <w:left w:val="none" w:sz="0" w:space="0" w:color="auto"/>
        <w:bottom w:val="none" w:sz="0" w:space="0" w:color="auto"/>
        <w:right w:val="none" w:sz="0" w:space="0" w:color="auto"/>
      </w:divBdr>
    </w:div>
    <w:div w:id="300157747">
      <w:bodyDiv w:val="1"/>
      <w:marLeft w:val="0"/>
      <w:marRight w:val="0"/>
      <w:marTop w:val="0"/>
      <w:marBottom w:val="0"/>
      <w:divBdr>
        <w:top w:val="none" w:sz="0" w:space="0" w:color="auto"/>
        <w:left w:val="none" w:sz="0" w:space="0" w:color="auto"/>
        <w:bottom w:val="none" w:sz="0" w:space="0" w:color="auto"/>
        <w:right w:val="none" w:sz="0" w:space="0" w:color="auto"/>
      </w:divBdr>
      <w:divsChild>
        <w:div w:id="1250580503">
          <w:marLeft w:val="0"/>
          <w:marRight w:val="0"/>
          <w:marTop w:val="0"/>
          <w:marBottom w:val="0"/>
          <w:divBdr>
            <w:top w:val="none" w:sz="0" w:space="0" w:color="auto"/>
            <w:left w:val="none" w:sz="0" w:space="0" w:color="auto"/>
            <w:bottom w:val="none" w:sz="0" w:space="0" w:color="auto"/>
            <w:right w:val="none" w:sz="0" w:space="0" w:color="auto"/>
          </w:divBdr>
          <w:divsChild>
            <w:div w:id="1295794997">
              <w:marLeft w:val="0"/>
              <w:marRight w:val="0"/>
              <w:marTop w:val="0"/>
              <w:marBottom w:val="0"/>
              <w:divBdr>
                <w:top w:val="none" w:sz="0" w:space="0" w:color="auto"/>
                <w:left w:val="none" w:sz="0" w:space="0" w:color="auto"/>
                <w:bottom w:val="none" w:sz="0" w:space="0" w:color="auto"/>
                <w:right w:val="none" w:sz="0" w:space="0" w:color="auto"/>
              </w:divBdr>
            </w:div>
            <w:div w:id="1885369551">
              <w:marLeft w:val="0"/>
              <w:marRight w:val="0"/>
              <w:marTop w:val="0"/>
              <w:marBottom w:val="0"/>
              <w:divBdr>
                <w:top w:val="none" w:sz="0" w:space="0" w:color="auto"/>
                <w:left w:val="none" w:sz="0" w:space="0" w:color="auto"/>
                <w:bottom w:val="none" w:sz="0" w:space="0" w:color="auto"/>
                <w:right w:val="none" w:sz="0" w:space="0" w:color="auto"/>
              </w:divBdr>
            </w:div>
            <w:div w:id="1382097097">
              <w:marLeft w:val="0"/>
              <w:marRight w:val="0"/>
              <w:marTop w:val="0"/>
              <w:marBottom w:val="0"/>
              <w:divBdr>
                <w:top w:val="none" w:sz="0" w:space="0" w:color="auto"/>
                <w:left w:val="none" w:sz="0" w:space="0" w:color="auto"/>
                <w:bottom w:val="none" w:sz="0" w:space="0" w:color="auto"/>
                <w:right w:val="none" w:sz="0" w:space="0" w:color="auto"/>
              </w:divBdr>
            </w:div>
            <w:div w:id="1618028751">
              <w:marLeft w:val="0"/>
              <w:marRight w:val="0"/>
              <w:marTop w:val="0"/>
              <w:marBottom w:val="0"/>
              <w:divBdr>
                <w:top w:val="none" w:sz="0" w:space="0" w:color="auto"/>
                <w:left w:val="none" w:sz="0" w:space="0" w:color="auto"/>
                <w:bottom w:val="none" w:sz="0" w:space="0" w:color="auto"/>
                <w:right w:val="none" w:sz="0" w:space="0" w:color="auto"/>
              </w:divBdr>
            </w:div>
            <w:div w:id="397441696">
              <w:marLeft w:val="0"/>
              <w:marRight w:val="0"/>
              <w:marTop w:val="0"/>
              <w:marBottom w:val="0"/>
              <w:divBdr>
                <w:top w:val="none" w:sz="0" w:space="0" w:color="auto"/>
                <w:left w:val="none" w:sz="0" w:space="0" w:color="auto"/>
                <w:bottom w:val="none" w:sz="0" w:space="0" w:color="auto"/>
                <w:right w:val="none" w:sz="0" w:space="0" w:color="auto"/>
              </w:divBdr>
            </w:div>
            <w:div w:id="104546638">
              <w:marLeft w:val="0"/>
              <w:marRight w:val="0"/>
              <w:marTop w:val="0"/>
              <w:marBottom w:val="0"/>
              <w:divBdr>
                <w:top w:val="none" w:sz="0" w:space="0" w:color="auto"/>
                <w:left w:val="none" w:sz="0" w:space="0" w:color="auto"/>
                <w:bottom w:val="none" w:sz="0" w:space="0" w:color="auto"/>
                <w:right w:val="none" w:sz="0" w:space="0" w:color="auto"/>
              </w:divBdr>
            </w:div>
            <w:div w:id="1653756416">
              <w:marLeft w:val="0"/>
              <w:marRight w:val="0"/>
              <w:marTop w:val="0"/>
              <w:marBottom w:val="0"/>
              <w:divBdr>
                <w:top w:val="none" w:sz="0" w:space="0" w:color="auto"/>
                <w:left w:val="none" w:sz="0" w:space="0" w:color="auto"/>
                <w:bottom w:val="none" w:sz="0" w:space="0" w:color="auto"/>
                <w:right w:val="none" w:sz="0" w:space="0" w:color="auto"/>
              </w:divBdr>
            </w:div>
            <w:div w:id="1727142532">
              <w:marLeft w:val="0"/>
              <w:marRight w:val="0"/>
              <w:marTop w:val="0"/>
              <w:marBottom w:val="0"/>
              <w:divBdr>
                <w:top w:val="none" w:sz="0" w:space="0" w:color="auto"/>
                <w:left w:val="none" w:sz="0" w:space="0" w:color="auto"/>
                <w:bottom w:val="none" w:sz="0" w:space="0" w:color="auto"/>
                <w:right w:val="none" w:sz="0" w:space="0" w:color="auto"/>
              </w:divBdr>
            </w:div>
            <w:div w:id="995453658">
              <w:marLeft w:val="0"/>
              <w:marRight w:val="0"/>
              <w:marTop w:val="0"/>
              <w:marBottom w:val="0"/>
              <w:divBdr>
                <w:top w:val="none" w:sz="0" w:space="0" w:color="auto"/>
                <w:left w:val="none" w:sz="0" w:space="0" w:color="auto"/>
                <w:bottom w:val="none" w:sz="0" w:space="0" w:color="auto"/>
                <w:right w:val="none" w:sz="0" w:space="0" w:color="auto"/>
              </w:divBdr>
            </w:div>
            <w:div w:id="1123814465">
              <w:marLeft w:val="0"/>
              <w:marRight w:val="0"/>
              <w:marTop w:val="0"/>
              <w:marBottom w:val="0"/>
              <w:divBdr>
                <w:top w:val="none" w:sz="0" w:space="0" w:color="auto"/>
                <w:left w:val="none" w:sz="0" w:space="0" w:color="auto"/>
                <w:bottom w:val="none" w:sz="0" w:space="0" w:color="auto"/>
                <w:right w:val="none" w:sz="0" w:space="0" w:color="auto"/>
              </w:divBdr>
            </w:div>
            <w:div w:id="612909421">
              <w:marLeft w:val="0"/>
              <w:marRight w:val="0"/>
              <w:marTop w:val="0"/>
              <w:marBottom w:val="0"/>
              <w:divBdr>
                <w:top w:val="none" w:sz="0" w:space="0" w:color="auto"/>
                <w:left w:val="none" w:sz="0" w:space="0" w:color="auto"/>
                <w:bottom w:val="none" w:sz="0" w:space="0" w:color="auto"/>
                <w:right w:val="none" w:sz="0" w:space="0" w:color="auto"/>
              </w:divBdr>
            </w:div>
            <w:div w:id="161631223">
              <w:marLeft w:val="0"/>
              <w:marRight w:val="0"/>
              <w:marTop w:val="0"/>
              <w:marBottom w:val="0"/>
              <w:divBdr>
                <w:top w:val="none" w:sz="0" w:space="0" w:color="auto"/>
                <w:left w:val="none" w:sz="0" w:space="0" w:color="auto"/>
                <w:bottom w:val="none" w:sz="0" w:space="0" w:color="auto"/>
                <w:right w:val="none" w:sz="0" w:space="0" w:color="auto"/>
              </w:divBdr>
            </w:div>
            <w:div w:id="1665740185">
              <w:marLeft w:val="0"/>
              <w:marRight w:val="0"/>
              <w:marTop w:val="0"/>
              <w:marBottom w:val="0"/>
              <w:divBdr>
                <w:top w:val="none" w:sz="0" w:space="0" w:color="auto"/>
                <w:left w:val="none" w:sz="0" w:space="0" w:color="auto"/>
                <w:bottom w:val="none" w:sz="0" w:space="0" w:color="auto"/>
                <w:right w:val="none" w:sz="0" w:space="0" w:color="auto"/>
              </w:divBdr>
            </w:div>
            <w:div w:id="1235579174">
              <w:marLeft w:val="0"/>
              <w:marRight w:val="0"/>
              <w:marTop w:val="0"/>
              <w:marBottom w:val="0"/>
              <w:divBdr>
                <w:top w:val="none" w:sz="0" w:space="0" w:color="auto"/>
                <w:left w:val="none" w:sz="0" w:space="0" w:color="auto"/>
                <w:bottom w:val="none" w:sz="0" w:space="0" w:color="auto"/>
                <w:right w:val="none" w:sz="0" w:space="0" w:color="auto"/>
              </w:divBdr>
            </w:div>
            <w:div w:id="1689789781">
              <w:marLeft w:val="0"/>
              <w:marRight w:val="0"/>
              <w:marTop w:val="0"/>
              <w:marBottom w:val="0"/>
              <w:divBdr>
                <w:top w:val="none" w:sz="0" w:space="0" w:color="auto"/>
                <w:left w:val="none" w:sz="0" w:space="0" w:color="auto"/>
                <w:bottom w:val="none" w:sz="0" w:space="0" w:color="auto"/>
                <w:right w:val="none" w:sz="0" w:space="0" w:color="auto"/>
              </w:divBdr>
            </w:div>
            <w:div w:id="1320768850">
              <w:marLeft w:val="0"/>
              <w:marRight w:val="0"/>
              <w:marTop w:val="0"/>
              <w:marBottom w:val="0"/>
              <w:divBdr>
                <w:top w:val="none" w:sz="0" w:space="0" w:color="auto"/>
                <w:left w:val="none" w:sz="0" w:space="0" w:color="auto"/>
                <w:bottom w:val="none" w:sz="0" w:space="0" w:color="auto"/>
                <w:right w:val="none" w:sz="0" w:space="0" w:color="auto"/>
              </w:divBdr>
            </w:div>
            <w:div w:id="1589576143">
              <w:marLeft w:val="0"/>
              <w:marRight w:val="0"/>
              <w:marTop w:val="0"/>
              <w:marBottom w:val="0"/>
              <w:divBdr>
                <w:top w:val="none" w:sz="0" w:space="0" w:color="auto"/>
                <w:left w:val="none" w:sz="0" w:space="0" w:color="auto"/>
                <w:bottom w:val="none" w:sz="0" w:space="0" w:color="auto"/>
                <w:right w:val="none" w:sz="0" w:space="0" w:color="auto"/>
              </w:divBdr>
            </w:div>
            <w:div w:id="1805468514">
              <w:marLeft w:val="0"/>
              <w:marRight w:val="0"/>
              <w:marTop w:val="0"/>
              <w:marBottom w:val="0"/>
              <w:divBdr>
                <w:top w:val="none" w:sz="0" w:space="0" w:color="auto"/>
                <w:left w:val="none" w:sz="0" w:space="0" w:color="auto"/>
                <w:bottom w:val="none" w:sz="0" w:space="0" w:color="auto"/>
                <w:right w:val="none" w:sz="0" w:space="0" w:color="auto"/>
              </w:divBdr>
            </w:div>
            <w:div w:id="322591189">
              <w:marLeft w:val="0"/>
              <w:marRight w:val="0"/>
              <w:marTop w:val="0"/>
              <w:marBottom w:val="0"/>
              <w:divBdr>
                <w:top w:val="none" w:sz="0" w:space="0" w:color="auto"/>
                <w:left w:val="none" w:sz="0" w:space="0" w:color="auto"/>
                <w:bottom w:val="none" w:sz="0" w:space="0" w:color="auto"/>
                <w:right w:val="none" w:sz="0" w:space="0" w:color="auto"/>
              </w:divBdr>
            </w:div>
            <w:div w:id="18375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9909">
      <w:bodyDiv w:val="1"/>
      <w:marLeft w:val="0"/>
      <w:marRight w:val="0"/>
      <w:marTop w:val="0"/>
      <w:marBottom w:val="0"/>
      <w:divBdr>
        <w:top w:val="none" w:sz="0" w:space="0" w:color="auto"/>
        <w:left w:val="none" w:sz="0" w:space="0" w:color="auto"/>
        <w:bottom w:val="none" w:sz="0" w:space="0" w:color="auto"/>
        <w:right w:val="none" w:sz="0" w:space="0" w:color="auto"/>
      </w:divBdr>
    </w:div>
    <w:div w:id="589579548">
      <w:bodyDiv w:val="1"/>
      <w:marLeft w:val="0"/>
      <w:marRight w:val="0"/>
      <w:marTop w:val="0"/>
      <w:marBottom w:val="0"/>
      <w:divBdr>
        <w:top w:val="none" w:sz="0" w:space="0" w:color="auto"/>
        <w:left w:val="none" w:sz="0" w:space="0" w:color="auto"/>
        <w:bottom w:val="none" w:sz="0" w:space="0" w:color="auto"/>
        <w:right w:val="none" w:sz="0" w:space="0" w:color="auto"/>
      </w:divBdr>
    </w:div>
    <w:div w:id="100015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Document2.docx"/><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Word_Document1.docx"/><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numbering" Target="numbering.xml"/><Relationship Id="rId9" Type="http://schemas.openxmlformats.org/officeDocument/2006/relationships/package" Target="embeddings/Microsoft_Word_Document.docx"/><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1" ma:contentTypeDescription="Tạo tài liệu mới." ma:contentTypeScope="" ma:versionID="cb7f4b4de383d46fa3de4e764464992a">
  <xsd:schema xmlns:xsd="http://www.w3.org/2001/XMLSchema" xmlns:xs="http://www.w3.org/2001/XMLSchema" xmlns:p="http://schemas.microsoft.com/office/2006/metadata/properties" xmlns:ns3="86b2c21e-bc8a-47d8-90cc-43181eba94ed" xmlns:ns4="81e90ab8-9e7d-4b67-ba12-d147179b0223" targetNamespace="http://schemas.microsoft.com/office/2006/metadata/properties" ma:root="true" ma:fieldsID="8481b9b251eedf5df3654fb03b7b90a9" ns3:_="" ns4:_="">
    <xsd:import namespace="86b2c21e-bc8a-47d8-90cc-43181eba94ed"/>
    <xsd:import namespace="81e90ab8-9e7d-4b67-ba12-d147179b02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5A3D0A-7E31-45CB-A5E5-6327BEEB6D05}">
  <ds:schemaRefs>
    <ds:schemaRef ds:uri="http://schemas.microsoft.com/sharepoint/v3/contenttype/forms"/>
  </ds:schemaRefs>
</ds:datastoreItem>
</file>

<file path=customXml/itemProps2.xml><?xml version="1.0" encoding="utf-8"?>
<ds:datastoreItem xmlns:ds="http://schemas.openxmlformats.org/officeDocument/2006/customXml" ds:itemID="{8DFD269C-5985-4464-912C-03DF313329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b2c21e-bc8a-47d8-90cc-43181eba94ed"/>
    <ds:schemaRef ds:uri="81e90ab8-9e7d-4b67-ba12-d147179b0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121</TotalTime>
  <Pages>5</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TRANTHUY</dc:creator>
  <cp:keywords/>
  <dc:description/>
  <cp:lastModifiedBy>Trần Thanh Hà</cp:lastModifiedBy>
  <cp:revision>4</cp:revision>
  <dcterms:created xsi:type="dcterms:W3CDTF">2023-05-30T06:11:00Z</dcterms:created>
  <dcterms:modified xsi:type="dcterms:W3CDTF">2023-06-01T04:11:00Z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0x010100597AE72EEA79B74DA5C86E3CA8C98E55</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